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430E2" w14:textId="77777777" w:rsidR="0044327B" w:rsidRPr="006E11FA" w:rsidRDefault="0044327B" w:rsidP="00343980">
      <w:pPr>
        <w:kinsoku w:val="0"/>
        <w:overflowPunct w:val="0"/>
        <w:spacing w:line="276" w:lineRule="auto"/>
        <w:rPr>
          <w:sz w:val="20"/>
          <w:szCs w:val="20"/>
        </w:rPr>
      </w:pPr>
    </w:p>
    <w:p w14:paraId="4874241E" w14:textId="77777777" w:rsidR="0044327B" w:rsidRPr="006E11FA" w:rsidRDefault="0044327B" w:rsidP="00343980">
      <w:pPr>
        <w:kinsoku w:val="0"/>
        <w:overflowPunct w:val="0"/>
        <w:spacing w:line="276" w:lineRule="auto"/>
        <w:rPr>
          <w:sz w:val="20"/>
          <w:szCs w:val="20"/>
        </w:rPr>
      </w:pPr>
    </w:p>
    <w:p w14:paraId="2A9A80D2" w14:textId="77777777" w:rsidR="0044327B" w:rsidRPr="006E11FA" w:rsidRDefault="0044327B" w:rsidP="00343980">
      <w:pPr>
        <w:kinsoku w:val="0"/>
        <w:overflowPunct w:val="0"/>
        <w:spacing w:line="276" w:lineRule="auto"/>
        <w:rPr>
          <w:sz w:val="20"/>
          <w:szCs w:val="20"/>
        </w:rPr>
      </w:pPr>
    </w:p>
    <w:p w14:paraId="044CBDAD" w14:textId="77777777" w:rsidR="0044327B" w:rsidRPr="006E11FA" w:rsidRDefault="0044327B" w:rsidP="00343980">
      <w:pPr>
        <w:kinsoku w:val="0"/>
        <w:overflowPunct w:val="0"/>
        <w:spacing w:line="276" w:lineRule="auto"/>
        <w:rPr>
          <w:sz w:val="20"/>
          <w:szCs w:val="20"/>
        </w:rPr>
      </w:pPr>
    </w:p>
    <w:p w14:paraId="0F1550F8" w14:textId="77777777" w:rsidR="0044327B" w:rsidRPr="006E11FA" w:rsidRDefault="0044327B" w:rsidP="00343980">
      <w:pPr>
        <w:kinsoku w:val="0"/>
        <w:overflowPunct w:val="0"/>
        <w:spacing w:before="20" w:line="276" w:lineRule="auto"/>
        <w:rPr>
          <w:sz w:val="28"/>
          <w:szCs w:val="28"/>
        </w:rPr>
      </w:pPr>
    </w:p>
    <w:p w14:paraId="3FCFF9A2" w14:textId="73BD582B" w:rsidR="0044327B" w:rsidRPr="006E11FA" w:rsidRDefault="0044327B" w:rsidP="00343980">
      <w:pPr>
        <w:kinsoku w:val="0"/>
        <w:overflowPunct w:val="0"/>
        <w:spacing w:line="276" w:lineRule="auto"/>
        <w:ind w:left="2673"/>
        <w:rPr>
          <w:sz w:val="20"/>
          <w:szCs w:val="20"/>
        </w:rPr>
      </w:pPr>
      <w:r w:rsidRPr="006E11FA">
        <w:rPr>
          <w:noProof/>
        </w:rPr>
        <w:drawing>
          <wp:inline distT="0" distB="0" distL="0" distR="0" wp14:anchorId="27A662AC" wp14:editId="14F41B05">
            <wp:extent cx="2012950" cy="13398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896E4" w14:textId="77777777" w:rsidR="0044327B" w:rsidRPr="006E11FA" w:rsidRDefault="0044327B" w:rsidP="00343980">
      <w:pPr>
        <w:kinsoku w:val="0"/>
        <w:overflowPunct w:val="0"/>
        <w:spacing w:before="2" w:line="276" w:lineRule="auto"/>
        <w:rPr>
          <w:sz w:val="12"/>
          <w:szCs w:val="12"/>
        </w:rPr>
      </w:pPr>
    </w:p>
    <w:p w14:paraId="481724C9" w14:textId="77777777" w:rsidR="00204385" w:rsidRPr="006E11FA" w:rsidRDefault="00204385" w:rsidP="00343980">
      <w:pPr>
        <w:kinsoku w:val="0"/>
        <w:overflowPunct w:val="0"/>
        <w:spacing w:line="276" w:lineRule="auto"/>
        <w:jc w:val="center"/>
        <w:rPr>
          <w:sz w:val="20"/>
          <w:szCs w:val="20"/>
        </w:rPr>
      </w:pPr>
    </w:p>
    <w:p w14:paraId="78BC2EB1" w14:textId="665828DF" w:rsidR="00C62DB3" w:rsidRPr="006E11FA" w:rsidRDefault="00C62DB3" w:rsidP="00567D4B">
      <w:pPr>
        <w:kinsoku w:val="0"/>
        <w:overflowPunct w:val="0"/>
        <w:spacing w:line="276" w:lineRule="auto"/>
        <w:rPr>
          <w:sz w:val="20"/>
          <w:szCs w:val="20"/>
        </w:rPr>
      </w:pPr>
    </w:p>
    <w:p w14:paraId="5F24D47E" w14:textId="77777777" w:rsidR="00C62DB3" w:rsidRPr="006E11FA" w:rsidRDefault="00C62DB3" w:rsidP="00343980">
      <w:pPr>
        <w:kinsoku w:val="0"/>
        <w:overflowPunct w:val="0"/>
        <w:spacing w:line="276" w:lineRule="auto"/>
        <w:jc w:val="center"/>
        <w:rPr>
          <w:sz w:val="20"/>
          <w:szCs w:val="20"/>
        </w:rPr>
      </w:pPr>
    </w:p>
    <w:p w14:paraId="649AD4D4" w14:textId="28344C15" w:rsidR="00E517F4" w:rsidRPr="006E11FA" w:rsidRDefault="00C01CDA" w:rsidP="00343980">
      <w:pPr>
        <w:kinsoku w:val="0"/>
        <w:overflowPunct w:val="0"/>
        <w:spacing w:before="7" w:line="276" w:lineRule="auto"/>
        <w:ind w:left="408" w:right="484"/>
        <w:jc w:val="center"/>
        <w:rPr>
          <w:sz w:val="20"/>
          <w:szCs w:val="20"/>
        </w:rPr>
      </w:pPr>
      <w:r w:rsidRPr="006E11FA">
        <w:rPr>
          <w:spacing w:val="-1"/>
          <w:sz w:val="40"/>
          <w:szCs w:val="40"/>
        </w:rPr>
        <w:t>Assessed Exercise 2</w:t>
      </w:r>
    </w:p>
    <w:p w14:paraId="398D3B26" w14:textId="77777777" w:rsidR="00051339" w:rsidRPr="006E11FA" w:rsidRDefault="00051339" w:rsidP="00343980">
      <w:pPr>
        <w:kinsoku w:val="0"/>
        <w:overflowPunct w:val="0"/>
        <w:spacing w:line="276" w:lineRule="auto"/>
        <w:rPr>
          <w:sz w:val="20"/>
          <w:szCs w:val="20"/>
        </w:rPr>
      </w:pPr>
    </w:p>
    <w:p w14:paraId="1C6F086B" w14:textId="19F3F633" w:rsidR="00204385" w:rsidRPr="006E11FA" w:rsidRDefault="00AA36B8" w:rsidP="00343980">
      <w:pPr>
        <w:kinsoku w:val="0"/>
        <w:overflowPunct w:val="0"/>
        <w:spacing w:before="7" w:line="276" w:lineRule="auto"/>
        <w:ind w:left="408" w:right="484"/>
        <w:jc w:val="center"/>
        <w:rPr>
          <w:spacing w:val="-1"/>
          <w:sz w:val="40"/>
          <w:szCs w:val="40"/>
        </w:rPr>
      </w:pPr>
      <w:r w:rsidRPr="006E11FA">
        <w:rPr>
          <w:spacing w:val="-1"/>
          <w:sz w:val="40"/>
          <w:szCs w:val="40"/>
        </w:rPr>
        <w:t>Team Report</w:t>
      </w:r>
    </w:p>
    <w:p w14:paraId="7D2E7480" w14:textId="007A353B" w:rsidR="00204385" w:rsidRPr="006E11FA" w:rsidRDefault="00204385" w:rsidP="00343980">
      <w:pPr>
        <w:kinsoku w:val="0"/>
        <w:overflowPunct w:val="0"/>
        <w:spacing w:line="276" w:lineRule="auto"/>
        <w:rPr>
          <w:spacing w:val="-1"/>
          <w:sz w:val="28"/>
          <w:szCs w:val="28"/>
        </w:rPr>
      </w:pPr>
    </w:p>
    <w:p w14:paraId="534D2601" w14:textId="77777777" w:rsidR="00311194" w:rsidRPr="006E11FA" w:rsidRDefault="00311194" w:rsidP="00343980">
      <w:pPr>
        <w:kinsoku w:val="0"/>
        <w:overflowPunct w:val="0"/>
        <w:spacing w:line="276" w:lineRule="auto"/>
        <w:rPr>
          <w:spacing w:val="-1"/>
          <w:sz w:val="28"/>
          <w:szCs w:val="28"/>
        </w:rPr>
      </w:pPr>
    </w:p>
    <w:p w14:paraId="5C65252C" w14:textId="77777777" w:rsidR="00204385" w:rsidRPr="006E11FA" w:rsidRDefault="00204385" w:rsidP="00343980">
      <w:pPr>
        <w:kinsoku w:val="0"/>
        <w:overflowPunct w:val="0"/>
        <w:spacing w:line="276" w:lineRule="auto"/>
        <w:rPr>
          <w:spacing w:val="-1"/>
          <w:sz w:val="28"/>
          <w:szCs w:val="28"/>
        </w:rPr>
      </w:pPr>
    </w:p>
    <w:p w14:paraId="374E660B" w14:textId="77777777" w:rsidR="00204385" w:rsidRPr="006E11FA" w:rsidRDefault="00204385" w:rsidP="00343980">
      <w:pPr>
        <w:kinsoku w:val="0"/>
        <w:overflowPunct w:val="0"/>
        <w:spacing w:line="276" w:lineRule="auto"/>
        <w:rPr>
          <w:spacing w:val="-1"/>
          <w:sz w:val="28"/>
          <w:szCs w:val="28"/>
        </w:rPr>
      </w:pPr>
    </w:p>
    <w:p w14:paraId="1870E2B3" w14:textId="22CF5BB5" w:rsidR="0044327B" w:rsidRPr="006E11FA" w:rsidRDefault="0044327B" w:rsidP="00343980">
      <w:pPr>
        <w:kinsoku w:val="0"/>
        <w:overflowPunct w:val="0"/>
        <w:spacing w:line="276" w:lineRule="auto"/>
        <w:ind w:left="3067" w:firstLine="389"/>
        <w:rPr>
          <w:sz w:val="28"/>
          <w:szCs w:val="28"/>
        </w:rPr>
      </w:pPr>
      <w:r w:rsidRPr="006E11FA">
        <w:rPr>
          <w:spacing w:val="-1"/>
          <w:sz w:val="28"/>
          <w:szCs w:val="28"/>
        </w:rPr>
        <w:t>Group</w:t>
      </w:r>
      <w:r w:rsidRPr="006E11FA">
        <w:rPr>
          <w:spacing w:val="-2"/>
          <w:sz w:val="28"/>
          <w:szCs w:val="28"/>
        </w:rPr>
        <w:t xml:space="preserve"> </w:t>
      </w:r>
      <w:r w:rsidR="002F067A" w:rsidRPr="006E11FA">
        <w:rPr>
          <w:sz w:val="28"/>
          <w:szCs w:val="28"/>
        </w:rPr>
        <w:t>RP_BH</w:t>
      </w:r>
    </w:p>
    <w:p w14:paraId="4B36E532" w14:textId="77777777" w:rsidR="00E517F4" w:rsidRPr="006E11FA" w:rsidRDefault="00E517F4" w:rsidP="00343980">
      <w:pPr>
        <w:kinsoku w:val="0"/>
        <w:overflowPunct w:val="0"/>
        <w:spacing w:line="276" w:lineRule="auto"/>
        <w:rPr>
          <w:sz w:val="28"/>
          <w:szCs w:val="28"/>
        </w:rPr>
      </w:pPr>
    </w:p>
    <w:p w14:paraId="74B17832" w14:textId="5637D0F9" w:rsidR="0044327B" w:rsidRDefault="0044327B" w:rsidP="00343980">
      <w:pPr>
        <w:kinsoku w:val="0"/>
        <w:overflowPunct w:val="0"/>
        <w:spacing w:before="10" w:line="276" w:lineRule="auto"/>
        <w:rPr>
          <w:sz w:val="28"/>
          <w:szCs w:val="28"/>
        </w:rPr>
      </w:pPr>
    </w:p>
    <w:p w14:paraId="3658B1D4" w14:textId="77777777" w:rsidR="009165B0" w:rsidRPr="006E11FA" w:rsidRDefault="009165B0" w:rsidP="00343980">
      <w:pPr>
        <w:kinsoku w:val="0"/>
        <w:overflowPunct w:val="0"/>
        <w:spacing w:before="10" w:line="276" w:lineRule="auto"/>
        <w:rPr>
          <w:sz w:val="28"/>
          <w:szCs w:val="28"/>
        </w:rPr>
      </w:pPr>
    </w:p>
    <w:p w14:paraId="5ED961BB" w14:textId="47A3947D" w:rsidR="00204385" w:rsidRPr="006E11FA" w:rsidRDefault="00204385" w:rsidP="00343980">
      <w:pPr>
        <w:kinsoku w:val="0"/>
        <w:overflowPunct w:val="0"/>
        <w:spacing w:before="3" w:line="360" w:lineRule="auto"/>
        <w:jc w:val="center"/>
        <w:rPr>
          <w:sz w:val="28"/>
          <w:szCs w:val="28"/>
        </w:rPr>
      </w:pPr>
      <w:proofErr w:type="spellStart"/>
      <w:r w:rsidRPr="006E11FA">
        <w:rPr>
          <w:sz w:val="28"/>
          <w:szCs w:val="28"/>
        </w:rPr>
        <w:t>Qingrui</w:t>
      </w:r>
      <w:proofErr w:type="spellEnd"/>
      <w:r w:rsidRPr="006E11FA">
        <w:rPr>
          <w:sz w:val="28"/>
          <w:szCs w:val="28"/>
        </w:rPr>
        <w:t xml:space="preserve"> Song (2584866S)</w:t>
      </w:r>
    </w:p>
    <w:p w14:paraId="54873D4A" w14:textId="18717A9E" w:rsidR="00204385" w:rsidRPr="006E11FA" w:rsidRDefault="00204385" w:rsidP="00343980">
      <w:pPr>
        <w:kinsoku w:val="0"/>
        <w:overflowPunct w:val="0"/>
        <w:spacing w:before="3" w:line="360" w:lineRule="auto"/>
        <w:jc w:val="center"/>
        <w:rPr>
          <w:sz w:val="28"/>
          <w:szCs w:val="28"/>
        </w:rPr>
      </w:pPr>
      <w:proofErr w:type="spellStart"/>
      <w:r w:rsidRPr="006E11FA">
        <w:rPr>
          <w:sz w:val="28"/>
          <w:szCs w:val="28"/>
        </w:rPr>
        <w:t>Xuefeng</w:t>
      </w:r>
      <w:proofErr w:type="spellEnd"/>
      <w:r w:rsidRPr="006E11FA">
        <w:rPr>
          <w:sz w:val="28"/>
          <w:szCs w:val="28"/>
        </w:rPr>
        <w:t xml:space="preserve"> Ni (2464685N)</w:t>
      </w:r>
    </w:p>
    <w:p w14:paraId="63473179" w14:textId="5F9E8134" w:rsidR="00204385" w:rsidRPr="006E11FA" w:rsidRDefault="00204385" w:rsidP="00343980">
      <w:pPr>
        <w:kinsoku w:val="0"/>
        <w:overflowPunct w:val="0"/>
        <w:spacing w:before="3" w:line="360" w:lineRule="auto"/>
        <w:jc w:val="center"/>
        <w:rPr>
          <w:sz w:val="28"/>
          <w:szCs w:val="28"/>
        </w:rPr>
      </w:pPr>
      <w:proofErr w:type="spellStart"/>
      <w:r w:rsidRPr="006E11FA">
        <w:rPr>
          <w:sz w:val="28"/>
          <w:szCs w:val="28"/>
        </w:rPr>
        <w:t>Zhuoqi</w:t>
      </w:r>
      <w:proofErr w:type="spellEnd"/>
      <w:r w:rsidRPr="006E11FA">
        <w:rPr>
          <w:sz w:val="28"/>
          <w:szCs w:val="28"/>
        </w:rPr>
        <w:t xml:space="preserve"> Li (2520557L)</w:t>
      </w:r>
    </w:p>
    <w:p w14:paraId="2F5849A3" w14:textId="5CFAEEB6" w:rsidR="0044327B" w:rsidRPr="006E11FA" w:rsidRDefault="00204385" w:rsidP="00343980">
      <w:pPr>
        <w:kinsoku w:val="0"/>
        <w:overflowPunct w:val="0"/>
        <w:spacing w:before="3" w:line="360" w:lineRule="auto"/>
        <w:jc w:val="center"/>
        <w:rPr>
          <w:sz w:val="26"/>
          <w:szCs w:val="26"/>
        </w:rPr>
      </w:pPr>
      <w:r w:rsidRPr="006E11FA">
        <w:rPr>
          <w:sz w:val="28"/>
          <w:szCs w:val="28"/>
        </w:rPr>
        <w:t>Pandeng Yuan (2598589Y)</w:t>
      </w:r>
    </w:p>
    <w:p w14:paraId="690DBFEA" w14:textId="77777777" w:rsidR="0044327B" w:rsidRPr="006E11FA" w:rsidRDefault="0044327B" w:rsidP="00343980">
      <w:pPr>
        <w:kinsoku w:val="0"/>
        <w:overflowPunct w:val="0"/>
        <w:spacing w:line="276" w:lineRule="auto"/>
        <w:rPr>
          <w:sz w:val="28"/>
          <w:szCs w:val="28"/>
        </w:rPr>
      </w:pPr>
    </w:p>
    <w:p w14:paraId="1B4C2170" w14:textId="77777777" w:rsidR="008418F8" w:rsidRPr="006E11FA" w:rsidRDefault="008418F8" w:rsidP="00343980">
      <w:pPr>
        <w:kinsoku w:val="0"/>
        <w:overflowPunct w:val="0"/>
        <w:spacing w:line="276" w:lineRule="auto"/>
        <w:rPr>
          <w:sz w:val="28"/>
          <w:szCs w:val="28"/>
        </w:rPr>
      </w:pPr>
    </w:p>
    <w:p w14:paraId="6C1E9C76" w14:textId="77777777" w:rsidR="0044327B" w:rsidRPr="006E11FA" w:rsidRDefault="0044327B" w:rsidP="00343980">
      <w:pPr>
        <w:kinsoku w:val="0"/>
        <w:overflowPunct w:val="0"/>
        <w:spacing w:line="276" w:lineRule="auto"/>
      </w:pPr>
    </w:p>
    <w:p w14:paraId="6D6538E6" w14:textId="77777777" w:rsidR="0044327B" w:rsidRPr="006E11FA" w:rsidRDefault="0044327B" w:rsidP="00343980">
      <w:pPr>
        <w:kinsoku w:val="0"/>
        <w:overflowPunct w:val="0"/>
        <w:spacing w:before="3" w:line="276" w:lineRule="auto"/>
        <w:rPr>
          <w:sz w:val="30"/>
          <w:szCs w:val="30"/>
        </w:rPr>
      </w:pPr>
    </w:p>
    <w:p w14:paraId="773C0F7D" w14:textId="14CAA3B6" w:rsidR="0044327B" w:rsidRPr="006E11FA" w:rsidRDefault="00204385" w:rsidP="00343980">
      <w:pPr>
        <w:kinsoku w:val="0"/>
        <w:overflowPunct w:val="0"/>
        <w:spacing w:before="7" w:line="276" w:lineRule="auto"/>
        <w:ind w:left="408" w:right="484"/>
        <w:jc w:val="center"/>
        <w:rPr>
          <w:spacing w:val="-1"/>
          <w:sz w:val="28"/>
          <w:szCs w:val="28"/>
        </w:rPr>
      </w:pPr>
      <w:r w:rsidRPr="006E11FA">
        <w:rPr>
          <w:spacing w:val="-1"/>
          <w:sz w:val="28"/>
          <w:szCs w:val="28"/>
        </w:rPr>
        <w:t>COMPSCI5059 Software Engineering M</w:t>
      </w:r>
    </w:p>
    <w:p w14:paraId="34F9BD75" w14:textId="77777777" w:rsidR="00AA36B8" w:rsidRPr="006E11FA" w:rsidRDefault="00AA36B8" w:rsidP="00343980">
      <w:pPr>
        <w:kinsoku w:val="0"/>
        <w:overflowPunct w:val="0"/>
        <w:spacing w:before="7" w:line="276" w:lineRule="auto"/>
        <w:ind w:right="484"/>
        <w:rPr>
          <w:spacing w:val="-1"/>
          <w:sz w:val="28"/>
          <w:szCs w:val="28"/>
        </w:rPr>
      </w:pPr>
    </w:p>
    <w:p w14:paraId="1E7E8041" w14:textId="0886C329" w:rsidR="00FD3FB5" w:rsidRPr="006E11FA" w:rsidRDefault="00FD3FB5" w:rsidP="00343980">
      <w:pPr>
        <w:kinsoku w:val="0"/>
        <w:overflowPunct w:val="0"/>
        <w:spacing w:before="7" w:line="276" w:lineRule="auto"/>
        <w:ind w:right="484"/>
        <w:rPr>
          <w:spacing w:val="-1"/>
          <w:sz w:val="28"/>
          <w:szCs w:val="28"/>
        </w:rPr>
        <w:sectPr w:rsidR="00FD3FB5" w:rsidRPr="006E11FA">
          <w:footerReference w:type="default" r:id="rId9"/>
          <w:pgSz w:w="11910" w:h="16850"/>
          <w:pgMar w:top="1600" w:right="1680" w:bottom="1120" w:left="1680" w:header="0" w:footer="922" w:gutter="0"/>
          <w:pgNumType w:start="1"/>
          <w:cols w:space="720"/>
          <w:noEndnote/>
        </w:sectPr>
      </w:pPr>
    </w:p>
    <w:p w14:paraId="760B005F" w14:textId="77777777" w:rsidR="0044327B" w:rsidRPr="00DF1837" w:rsidRDefault="0044327B" w:rsidP="00343980">
      <w:pPr>
        <w:kinsoku w:val="0"/>
        <w:overflowPunct w:val="0"/>
        <w:spacing w:before="30" w:line="276" w:lineRule="auto"/>
        <w:ind w:left="100"/>
        <w:jc w:val="center"/>
        <w:rPr>
          <w:sz w:val="36"/>
          <w:szCs w:val="36"/>
        </w:rPr>
      </w:pPr>
      <w:r w:rsidRPr="00DF1837">
        <w:rPr>
          <w:b/>
          <w:bCs/>
          <w:sz w:val="36"/>
          <w:szCs w:val="36"/>
        </w:rPr>
        <w:lastRenderedPageBreak/>
        <w:t>Content</w:t>
      </w:r>
    </w:p>
    <w:p w14:paraId="1F1A36A6" w14:textId="1D64F6EC" w:rsidR="0044327B" w:rsidRPr="006E11FA" w:rsidRDefault="0032224D" w:rsidP="00343980">
      <w:pPr>
        <w:pStyle w:val="a7"/>
        <w:numPr>
          <w:ilvl w:val="0"/>
          <w:numId w:val="4"/>
        </w:numPr>
        <w:tabs>
          <w:tab w:val="left" w:pos="331"/>
          <w:tab w:val="right" w:leader="dot" w:pos="9116"/>
        </w:tabs>
        <w:kinsoku w:val="0"/>
        <w:overflowPunct w:val="0"/>
        <w:spacing w:before="125" w:line="276" w:lineRule="auto"/>
      </w:pPr>
      <w:hyperlink w:anchor="bookmark0" w:history="1">
        <w:r w:rsidR="0044327B" w:rsidRPr="006E11FA">
          <w:rPr>
            <w:spacing w:val="-4"/>
            <w:w w:val="105"/>
          </w:rPr>
          <w:t>T</w:t>
        </w:r>
        <w:r w:rsidR="002A3AA0" w:rsidRPr="006E11FA">
          <w:rPr>
            <w:spacing w:val="-4"/>
            <w:w w:val="105"/>
          </w:rPr>
          <w:t>eam member's contribution</w:t>
        </w:r>
        <w:r w:rsidR="0044327B" w:rsidRPr="006E11FA">
          <w:rPr>
            <w:spacing w:val="2"/>
            <w:w w:val="105"/>
          </w:rPr>
          <w:tab/>
        </w:r>
        <w:r w:rsidR="0044327B" w:rsidRPr="0016623A">
          <w:rPr>
            <w:w w:val="105"/>
            <w:highlight w:val="green"/>
          </w:rPr>
          <w:t>3</w:t>
        </w:r>
      </w:hyperlink>
    </w:p>
    <w:p w14:paraId="4BAF34C7" w14:textId="6DE74A3C" w:rsidR="0044327B" w:rsidRPr="006E11FA" w:rsidRDefault="0032224D" w:rsidP="00343980">
      <w:pPr>
        <w:pStyle w:val="a7"/>
        <w:numPr>
          <w:ilvl w:val="0"/>
          <w:numId w:val="4"/>
        </w:numPr>
        <w:tabs>
          <w:tab w:val="left" w:pos="339"/>
          <w:tab w:val="right" w:leader="dot" w:pos="9116"/>
        </w:tabs>
        <w:kinsoku w:val="0"/>
        <w:overflowPunct w:val="0"/>
        <w:spacing w:line="276" w:lineRule="auto"/>
        <w:ind w:left="338" w:hanging="238"/>
      </w:pPr>
      <w:hyperlink w:anchor="bookmark1" w:history="1">
        <w:r w:rsidR="0044327B" w:rsidRPr="006E11FA">
          <w:rPr>
            <w:spacing w:val="-3"/>
            <w:w w:val="105"/>
          </w:rPr>
          <w:t>User</w:t>
        </w:r>
        <w:r w:rsidR="0044327B" w:rsidRPr="006E11FA">
          <w:rPr>
            <w:spacing w:val="2"/>
            <w:w w:val="105"/>
          </w:rPr>
          <w:t xml:space="preserve"> </w:t>
        </w:r>
        <w:r w:rsidR="002A3AA0" w:rsidRPr="006E11FA">
          <w:rPr>
            <w:spacing w:val="2"/>
            <w:w w:val="105"/>
          </w:rPr>
          <w:t>Storie</w:t>
        </w:r>
        <w:r w:rsidR="0044327B" w:rsidRPr="006E11FA">
          <w:rPr>
            <w:spacing w:val="2"/>
            <w:w w:val="105"/>
          </w:rPr>
          <w:t>s</w:t>
        </w:r>
        <w:r w:rsidR="0044327B" w:rsidRPr="006E11FA">
          <w:rPr>
            <w:spacing w:val="2"/>
            <w:w w:val="105"/>
          </w:rPr>
          <w:tab/>
        </w:r>
        <w:r w:rsidR="0044327B" w:rsidRPr="006E11FA">
          <w:rPr>
            <w:w w:val="105"/>
          </w:rPr>
          <w:t>4</w:t>
        </w:r>
      </w:hyperlink>
    </w:p>
    <w:p w14:paraId="76C87F74" w14:textId="42093747" w:rsidR="003B3EC7" w:rsidRPr="006E11FA" w:rsidRDefault="0032224D" w:rsidP="00343980">
      <w:pPr>
        <w:pStyle w:val="a7"/>
        <w:numPr>
          <w:ilvl w:val="1"/>
          <w:numId w:val="4"/>
        </w:numPr>
        <w:tabs>
          <w:tab w:val="left" w:pos="878"/>
          <w:tab w:val="right" w:leader="dot" w:pos="9116"/>
        </w:tabs>
        <w:kinsoku w:val="0"/>
        <w:overflowPunct w:val="0"/>
        <w:spacing w:line="276" w:lineRule="auto"/>
        <w:ind w:hanging="359"/>
      </w:pPr>
      <w:hyperlink w:anchor="bookmark4" w:history="1">
        <w:r w:rsidR="003B3EC7" w:rsidRPr="006E11FA">
          <w:rPr>
            <w:w w:val="105"/>
          </w:rPr>
          <w:t>User Story 01</w:t>
        </w:r>
        <w:r w:rsidR="003B3EC7" w:rsidRPr="006E11FA">
          <w:rPr>
            <w:spacing w:val="-3"/>
            <w:w w:val="105"/>
          </w:rPr>
          <w:tab/>
        </w:r>
        <w:r w:rsidR="003B3EC7" w:rsidRPr="006E11FA">
          <w:rPr>
            <w:w w:val="105"/>
          </w:rPr>
          <w:t>6</w:t>
        </w:r>
      </w:hyperlink>
    </w:p>
    <w:p w14:paraId="04CE7457" w14:textId="12C87BA9" w:rsidR="003B3EC7" w:rsidRPr="006E11FA" w:rsidRDefault="0032224D" w:rsidP="00343980">
      <w:pPr>
        <w:pStyle w:val="a7"/>
        <w:numPr>
          <w:ilvl w:val="1"/>
          <w:numId w:val="4"/>
        </w:numPr>
        <w:tabs>
          <w:tab w:val="left" w:pos="878"/>
          <w:tab w:val="right" w:leader="dot" w:pos="9116"/>
        </w:tabs>
        <w:kinsoku w:val="0"/>
        <w:overflowPunct w:val="0"/>
        <w:spacing w:line="276" w:lineRule="auto"/>
        <w:ind w:hanging="359"/>
      </w:pPr>
      <w:hyperlink w:anchor="bookmark5" w:history="1">
        <w:r w:rsidR="003B3EC7" w:rsidRPr="006E11FA">
          <w:rPr>
            <w:w w:val="105"/>
          </w:rPr>
          <w:t>User Story 02</w:t>
        </w:r>
        <w:r w:rsidR="003B3EC7" w:rsidRPr="006E11FA">
          <w:rPr>
            <w:w w:val="105"/>
          </w:rPr>
          <w:tab/>
          <w:t>7</w:t>
        </w:r>
      </w:hyperlink>
    </w:p>
    <w:p w14:paraId="5D17D80E" w14:textId="01AE6275" w:rsidR="003B3EC7" w:rsidRPr="006E11FA" w:rsidRDefault="0032224D" w:rsidP="006C61A4">
      <w:pPr>
        <w:pStyle w:val="a7"/>
        <w:numPr>
          <w:ilvl w:val="1"/>
          <w:numId w:val="4"/>
        </w:numPr>
        <w:tabs>
          <w:tab w:val="left" w:pos="878"/>
          <w:tab w:val="right" w:leader="dot" w:pos="9116"/>
        </w:tabs>
        <w:kinsoku w:val="0"/>
        <w:overflowPunct w:val="0"/>
        <w:spacing w:before="52" w:line="276" w:lineRule="auto"/>
        <w:ind w:hanging="359"/>
      </w:pPr>
      <w:hyperlink w:anchor="bookmark6" w:history="1">
        <w:r w:rsidR="003B3EC7" w:rsidRPr="006E11FA">
          <w:rPr>
            <w:w w:val="105"/>
          </w:rPr>
          <w:t>User Story 03</w:t>
        </w:r>
        <w:r w:rsidR="003B3EC7" w:rsidRPr="006E11FA">
          <w:rPr>
            <w:w w:val="105"/>
          </w:rPr>
          <w:tab/>
          <w:t>8</w:t>
        </w:r>
      </w:hyperlink>
    </w:p>
    <w:p w14:paraId="1B889228" w14:textId="4E37B00A" w:rsidR="0044327B" w:rsidRPr="006E11FA" w:rsidRDefault="00D741AC" w:rsidP="00343980">
      <w:pPr>
        <w:pStyle w:val="a7"/>
        <w:numPr>
          <w:ilvl w:val="0"/>
          <w:numId w:val="4"/>
        </w:numPr>
        <w:tabs>
          <w:tab w:val="left" w:pos="339"/>
          <w:tab w:val="right" w:leader="dot" w:pos="9116"/>
        </w:tabs>
        <w:kinsoku w:val="0"/>
        <w:overflowPunct w:val="0"/>
        <w:spacing w:line="276" w:lineRule="auto"/>
        <w:ind w:left="338" w:hanging="238"/>
      </w:pPr>
      <w:r w:rsidRPr="006E11FA">
        <w:rPr>
          <w:sz w:val="24"/>
          <w:szCs w:val="24"/>
        </w:rPr>
        <w:t>Cl</w:t>
      </w:r>
      <w:hyperlink w:anchor="bookmark2" w:history="1">
        <w:r w:rsidRPr="006E11FA">
          <w:rPr>
            <w:spacing w:val="4"/>
            <w:w w:val="105"/>
          </w:rPr>
          <w:t>ass Structure Diagram</w:t>
        </w:r>
        <w:r w:rsidR="0044327B" w:rsidRPr="006E11FA">
          <w:rPr>
            <w:w w:val="105"/>
          </w:rPr>
          <w:tab/>
          <w:t>5</w:t>
        </w:r>
      </w:hyperlink>
    </w:p>
    <w:p w14:paraId="44285659" w14:textId="5FC7D2EE" w:rsidR="0044327B" w:rsidRPr="006E11FA" w:rsidRDefault="003B574D" w:rsidP="00343980">
      <w:pPr>
        <w:pStyle w:val="a7"/>
        <w:numPr>
          <w:ilvl w:val="0"/>
          <w:numId w:val="4"/>
        </w:numPr>
        <w:tabs>
          <w:tab w:val="left" w:pos="339"/>
          <w:tab w:val="right" w:leader="dot" w:pos="9127"/>
        </w:tabs>
        <w:kinsoku w:val="0"/>
        <w:overflowPunct w:val="0"/>
        <w:spacing w:line="276" w:lineRule="auto"/>
        <w:ind w:left="338" w:hanging="238"/>
      </w:pPr>
      <w:r w:rsidRPr="006E11FA">
        <w:rPr>
          <w:sz w:val="24"/>
          <w:szCs w:val="24"/>
        </w:rPr>
        <w:t>S</w:t>
      </w:r>
      <w:hyperlink w:anchor="bookmark10" w:history="1">
        <w:r w:rsidRPr="006E11FA">
          <w:rPr>
            <w:w w:val="105"/>
          </w:rPr>
          <w:t>equence Diagrams</w:t>
        </w:r>
        <w:r w:rsidR="0044327B" w:rsidRPr="006E11FA">
          <w:rPr>
            <w:w w:val="105"/>
          </w:rPr>
          <w:tab/>
        </w:r>
        <w:r w:rsidR="0044327B" w:rsidRPr="006E11FA">
          <w:rPr>
            <w:spacing w:val="3"/>
            <w:w w:val="105"/>
          </w:rPr>
          <w:t>12</w:t>
        </w:r>
      </w:hyperlink>
    </w:p>
    <w:p w14:paraId="185AC4D8" w14:textId="13A02D51" w:rsidR="00313794" w:rsidRPr="006E11FA" w:rsidRDefault="0032224D" w:rsidP="00343980">
      <w:pPr>
        <w:pStyle w:val="a7"/>
        <w:numPr>
          <w:ilvl w:val="1"/>
          <w:numId w:val="4"/>
        </w:numPr>
        <w:tabs>
          <w:tab w:val="left" w:pos="878"/>
          <w:tab w:val="right" w:leader="dot" w:pos="9116"/>
        </w:tabs>
        <w:kinsoku w:val="0"/>
        <w:overflowPunct w:val="0"/>
        <w:spacing w:line="276" w:lineRule="auto"/>
        <w:ind w:hanging="359"/>
      </w:pPr>
      <w:hyperlink w:anchor="bookmark4" w:history="1">
        <w:r w:rsidR="00313794" w:rsidRPr="006E11FA">
          <w:t xml:space="preserve"> S</w:t>
        </w:r>
        <w:r w:rsidR="00313794" w:rsidRPr="006E11FA">
          <w:rPr>
            <w:w w:val="105"/>
          </w:rPr>
          <w:t>equence Diagram for User Story 01</w:t>
        </w:r>
        <w:r w:rsidR="00313794" w:rsidRPr="006E11FA">
          <w:rPr>
            <w:spacing w:val="-3"/>
            <w:w w:val="105"/>
          </w:rPr>
          <w:tab/>
        </w:r>
        <w:r w:rsidR="00313794" w:rsidRPr="006E11FA">
          <w:rPr>
            <w:w w:val="105"/>
          </w:rPr>
          <w:t>6</w:t>
        </w:r>
      </w:hyperlink>
    </w:p>
    <w:p w14:paraId="6D3E5381" w14:textId="02F73334" w:rsidR="00313794" w:rsidRPr="006E11FA" w:rsidRDefault="0032224D" w:rsidP="00343980">
      <w:pPr>
        <w:pStyle w:val="a7"/>
        <w:numPr>
          <w:ilvl w:val="1"/>
          <w:numId w:val="4"/>
        </w:numPr>
        <w:tabs>
          <w:tab w:val="left" w:pos="878"/>
          <w:tab w:val="right" w:leader="dot" w:pos="9116"/>
        </w:tabs>
        <w:kinsoku w:val="0"/>
        <w:overflowPunct w:val="0"/>
        <w:spacing w:line="276" w:lineRule="auto"/>
        <w:ind w:hanging="359"/>
      </w:pPr>
      <w:hyperlink w:anchor="bookmark5" w:history="1">
        <w:r w:rsidR="00313794" w:rsidRPr="006E11FA">
          <w:t xml:space="preserve"> S</w:t>
        </w:r>
        <w:r w:rsidR="00313794" w:rsidRPr="006E11FA">
          <w:rPr>
            <w:w w:val="105"/>
          </w:rPr>
          <w:t>equence Diagram for User Story 02</w:t>
        </w:r>
        <w:r w:rsidR="00313794" w:rsidRPr="006E11FA">
          <w:rPr>
            <w:w w:val="105"/>
          </w:rPr>
          <w:tab/>
          <w:t>7</w:t>
        </w:r>
      </w:hyperlink>
    </w:p>
    <w:p w14:paraId="0B166F2E" w14:textId="6073FCE6" w:rsidR="00313794" w:rsidRPr="006E11FA" w:rsidRDefault="0032224D" w:rsidP="00343980">
      <w:pPr>
        <w:pStyle w:val="a7"/>
        <w:numPr>
          <w:ilvl w:val="1"/>
          <w:numId w:val="4"/>
        </w:numPr>
        <w:tabs>
          <w:tab w:val="left" w:pos="878"/>
          <w:tab w:val="right" w:leader="dot" w:pos="9116"/>
        </w:tabs>
        <w:kinsoku w:val="0"/>
        <w:overflowPunct w:val="0"/>
        <w:spacing w:before="52" w:line="276" w:lineRule="auto"/>
        <w:ind w:hanging="359"/>
      </w:pPr>
      <w:hyperlink w:anchor="bookmark6" w:history="1">
        <w:r w:rsidR="00313794" w:rsidRPr="006E11FA">
          <w:t xml:space="preserve"> S</w:t>
        </w:r>
        <w:r w:rsidR="00313794" w:rsidRPr="006E11FA">
          <w:rPr>
            <w:w w:val="105"/>
          </w:rPr>
          <w:t>equence Diagram for User Story 03</w:t>
        </w:r>
        <w:r w:rsidR="00313794" w:rsidRPr="006E11FA">
          <w:rPr>
            <w:w w:val="105"/>
          </w:rPr>
          <w:tab/>
          <w:t>8</w:t>
        </w:r>
      </w:hyperlink>
    </w:p>
    <w:p w14:paraId="5A85761D" w14:textId="4263C955" w:rsidR="0044327B" w:rsidRPr="006E11FA" w:rsidRDefault="00A85412" w:rsidP="00343980">
      <w:pPr>
        <w:pStyle w:val="a7"/>
        <w:numPr>
          <w:ilvl w:val="0"/>
          <w:numId w:val="4"/>
        </w:numPr>
        <w:tabs>
          <w:tab w:val="left" w:pos="331"/>
          <w:tab w:val="right" w:leader="dot" w:pos="9127"/>
        </w:tabs>
        <w:kinsoku w:val="0"/>
        <w:overflowPunct w:val="0"/>
        <w:spacing w:line="276" w:lineRule="auto"/>
      </w:pPr>
      <w:r w:rsidRPr="006E11FA">
        <w:rPr>
          <w:sz w:val="24"/>
          <w:szCs w:val="24"/>
        </w:rPr>
        <w:t>P</w:t>
      </w:r>
      <w:hyperlink w:anchor="bookmark11" w:history="1">
        <w:r w:rsidRPr="006E11FA">
          <w:rPr>
            <w:spacing w:val="-1"/>
            <w:w w:val="105"/>
          </w:rPr>
          <w:t>rogram and Screenshot</w:t>
        </w:r>
        <w:r w:rsidR="0044327B" w:rsidRPr="006E11FA">
          <w:rPr>
            <w:spacing w:val="1"/>
            <w:w w:val="105"/>
          </w:rPr>
          <w:t>s</w:t>
        </w:r>
        <w:r w:rsidR="0044327B" w:rsidRPr="006E11FA">
          <w:rPr>
            <w:spacing w:val="1"/>
            <w:w w:val="105"/>
          </w:rPr>
          <w:tab/>
        </w:r>
        <w:r w:rsidR="0044327B" w:rsidRPr="006E11FA">
          <w:rPr>
            <w:spacing w:val="3"/>
            <w:w w:val="105"/>
          </w:rPr>
          <w:t>13</w:t>
        </w:r>
      </w:hyperlink>
    </w:p>
    <w:p w14:paraId="300AF7D3" w14:textId="77777777" w:rsidR="0044327B" w:rsidRPr="006E11FA" w:rsidRDefault="0032224D" w:rsidP="00343980">
      <w:pPr>
        <w:pStyle w:val="a7"/>
        <w:numPr>
          <w:ilvl w:val="0"/>
          <w:numId w:val="4"/>
        </w:numPr>
        <w:tabs>
          <w:tab w:val="left" w:pos="339"/>
          <w:tab w:val="right" w:leader="dot" w:pos="9127"/>
        </w:tabs>
        <w:kinsoku w:val="0"/>
        <w:overflowPunct w:val="0"/>
        <w:spacing w:line="276" w:lineRule="auto"/>
        <w:ind w:left="338" w:hanging="238"/>
      </w:pPr>
      <w:hyperlink w:anchor="bookmark16" w:history="1">
        <w:r w:rsidR="0044327B" w:rsidRPr="006E11FA">
          <w:rPr>
            <w:w w:val="105"/>
          </w:rPr>
          <w:t>Retrospective</w:t>
        </w:r>
        <w:r w:rsidR="0044327B" w:rsidRPr="006E11FA">
          <w:rPr>
            <w:w w:val="105"/>
          </w:rPr>
          <w:tab/>
        </w:r>
        <w:r w:rsidR="0044327B" w:rsidRPr="006E11FA">
          <w:rPr>
            <w:spacing w:val="3"/>
            <w:w w:val="105"/>
          </w:rPr>
          <w:t>16</w:t>
        </w:r>
      </w:hyperlink>
    </w:p>
    <w:p w14:paraId="2FD21AEB" w14:textId="77777777" w:rsidR="0044327B" w:rsidRPr="006E11FA" w:rsidRDefault="0032224D" w:rsidP="00343980">
      <w:pPr>
        <w:pStyle w:val="a7"/>
        <w:numPr>
          <w:ilvl w:val="1"/>
          <w:numId w:val="4"/>
        </w:numPr>
        <w:tabs>
          <w:tab w:val="left" w:pos="871"/>
          <w:tab w:val="right" w:leader="dot" w:pos="9127"/>
        </w:tabs>
        <w:kinsoku w:val="0"/>
        <w:overflowPunct w:val="0"/>
        <w:spacing w:line="276" w:lineRule="auto"/>
        <w:ind w:left="870" w:hanging="352"/>
      </w:pPr>
      <w:hyperlink w:anchor="bookmark17" w:history="1">
        <w:r w:rsidR="0044327B" w:rsidRPr="006E11FA">
          <w:rPr>
            <w:w w:val="105"/>
          </w:rPr>
          <w:t>What</w:t>
        </w:r>
        <w:r w:rsidR="0044327B" w:rsidRPr="006E11FA">
          <w:rPr>
            <w:spacing w:val="-2"/>
            <w:w w:val="105"/>
          </w:rPr>
          <w:t xml:space="preserve"> </w:t>
        </w:r>
        <w:r w:rsidR="0044327B" w:rsidRPr="006E11FA">
          <w:rPr>
            <w:spacing w:val="-1"/>
            <w:w w:val="105"/>
          </w:rPr>
          <w:t xml:space="preserve">went </w:t>
        </w:r>
        <w:r w:rsidR="0044327B" w:rsidRPr="006E11FA">
          <w:rPr>
            <w:spacing w:val="-3"/>
            <w:w w:val="105"/>
          </w:rPr>
          <w:t>well</w:t>
        </w:r>
        <w:r w:rsidR="0044327B" w:rsidRPr="006E11FA">
          <w:rPr>
            <w:spacing w:val="-3"/>
            <w:w w:val="105"/>
          </w:rPr>
          <w:tab/>
        </w:r>
        <w:r w:rsidR="0044327B" w:rsidRPr="006E11FA">
          <w:rPr>
            <w:spacing w:val="3"/>
            <w:w w:val="105"/>
          </w:rPr>
          <w:t>16</w:t>
        </w:r>
      </w:hyperlink>
    </w:p>
    <w:p w14:paraId="2A5F64DE" w14:textId="77777777" w:rsidR="0044327B" w:rsidRPr="006E11FA" w:rsidRDefault="0032224D" w:rsidP="00343980">
      <w:pPr>
        <w:pStyle w:val="a7"/>
        <w:numPr>
          <w:ilvl w:val="1"/>
          <w:numId w:val="4"/>
        </w:numPr>
        <w:tabs>
          <w:tab w:val="left" w:pos="871"/>
          <w:tab w:val="right" w:leader="dot" w:pos="9127"/>
        </w:tabs>
        <w:kinsoku w:val="0"/>
        <w:overflowPunct w:val="0"/>
        <w:spacing w:before="52" w:line="276" w:lineRule="auto"/>
        <w:ind w:left="870" w:hanging="352"/>
      </w:pPr>
      <w:hyperlink w:anchor="bookmark18" w:history="1">
        <w:r w:rsidR="0044327B" w:rsidRPr="006E11FA">
          <w:rPr>
            <w:w w:val="105"/>
          </w:rPr>
          <w:t>What</w:t>
        </w:r>
        <w:r w:rsidR="0044327B" w:rsidRPr="006E11FA">
          <w:rPr>
            <w:spacing w:val="-2"/>
            <w:w w:val="105"/>
          </w:rPr>
          <w:t xml:space="preserve"> </w:t>
        </w:r>
        <w:r w:rsidR="0044327B" w:rsidRPr="006E11FA">
          <w:rPr>
            <w:spacing w:val="1"/>
            <w:w w:val="105"/>
          </w:rPr>
          <w:t>was</w:t>
        </w:r>
        <w:r w:rsidR="0044327B" w:rsidRPr="006E11FA">
          <w:rPr>
            <w:spacing w:val="-6"/>
            <w:w w:val="105"/>
          </w:rPr>
          <w:t xml:space="preserve"> </w:t>
        </w:r>
        <w:r w:rsidR="0044327B" w:rsidRPr="006E11FA">
          <w:rPr>
            <w:w w:val="105"/>
          </w:rPr>
          <w:t>challenging</w:t>
        </w:r>
        <w:r w:rsidR="0044327B" w:rsidRPr="006E11FA">
          <w:rPr>
            <w:w w:val="105"/>
          </w:rPr>
          <w:tab/>
        </w:r>
        <w:r w:rsidR="0044327B" w:rsidRPr="006E11FA">
          <w:rPr>
            <w:spacing w:val="3"/>
            <w:w w:val="105"/>
          </w:rPr>
          <w:t>16</w:t>
        </w:r>
      </w:hyperlink>
    </w:p>
    <w:p w14:paraId="28AD54AB" w14:textId="77777777" w:rsidR="0044327B" w:rsidRPr="006E11FA" w:rsidRDefault="0032224D" w:rsidP="00343980">
      <w:pPr>
        <w:pStyle w:val="a7"/>
        <w:numPr>
          <w:ilvl w:val="0"/>
          <w:numId w:val="4"/>
        </w:numPr>
        <w:tabs>
          <w:tab w:val="left" w:pos="446"/>
          <w:tab w:val="right" w:leader="dot" w:pos="9127"/>
        </w:tabs>
        <w:kinsoku w:val="0"/>
        <w:overflowPunct w:val="0"/>
        <w:spacing w:line="276" w:lineRule="auto"/>
        <w:ind w:left="445" w:hanging="345"/>
      </w:pPr>
      <w:hyperlink w:anchor="bookmark19" w:history="1">
        <w:r w:rsidR="0044327B" w:rsidRPr="006E11FA">
          <w:rPr>
            <w:w w:val="105"/>
          </w:rPr>
          <w:t>Appendix:</w:t>
        </w:r>
        <w:r w:rsidR="0044327B" w:rsidRPr="006E11FA">
          <w:rPr>
            <w:spacing w:val="-3"/>
            <w:w w:val="105"/>
          </w:rPr>
          <w:t xml:space="preserve"> </w:t>
        </w:r>
        <w:r w:rsidR="0044327B" w:rsidRPr="006E11FA">
          <w:rPr>
            <w:w w:val="105"/>
          </w:rPr>
          <w:t>Screenshots</w:t>
        </w:r>
        <w:r w:rsidR="0044327B" w:rsidRPr="006E11FA">
          <w:rPr>
            <w:spacing w:val="-7"/>
            <w:w w:val="105"/>
          </w:rPr>
          <w:t xml:space="preserve"> </w:t>
        </w:r>
        <w:r w:rsidR="0044327B" w:rsidRPr="006E11FA">
          <w:rPr>
            <w:spacing w:val="1"/>
            <w:w w:val="105"/>
          </w:rPr>
          <w:t>of</w:t>
        </w:r>
        <w:r w:rsidR="0044327B" w:rsidRPr="006E11FA">
          <w:rPr>
            <w:spacing w:val="-15"/>
            <w:w w:val="105"/>
          </w:rPr>
          <w:t xml:space="preserve"> </w:t>
        </w:r>
        <w:r w:rsidR="0044327B" w:rsidRPr="006E11FA">
          <w:rPr>
            <w:spacing w:val="-1"/>
            <w:w w:val="105"/>
          </w:rPr>
          <w:t>Trello</w:t>
        </w:r>
        <w:r w:rsidR="0044327B" w:rsidRPr="006E11FA">
          <w:rPr>
            <w:spacing w:val="-1"/>
            <w:w w:val="105"/>
          </w:rPr>
          <w:tab/>
        </w:r>
        <w:r w:rsidR="0044327B" w:rsidRPr="0016623A">
          <w:rPr>
            <w:spacing w:val="3"/>
            <w:w w:val="105"/>
            <w:highlight w:val="green"/>
          </w:rPr>
          <w:t>17</w:t>
        </w:r>
      </w:hyperlink>
    </w:p>
    <w:p w14:paraId="1C95EA8E" w14:textId="77777777" w:rsidR="0044327B" w:rsidRPr="006E11FA" w:rsidRDefault="0044327B" w:rsidP="00343980">
      <w:pPr>
        <w:pStyle w:val="a7"/>
        <w:numPr>
          <w:ilvl w:val="0"/>
          <w:numId w:val="4"/>
        </w:numPr>
        <w:tabs>
          <w:tab w:val="left" w:pos="446"/>
          <w:tab w:val="right" w:leader="dot" w:pos="9127"/>
        </w:tabs>
        <w:kinsoku w:val="0"/>
        <w:overflowPunct w:val="0"/>
        <w:spacing w:line="276" w:lineRule="auto"/>
        <w:ind w:left="445" w:hanging="345"/>
        <w:sectPr w:rsidR="0044327B" w:rsidRPr="006E11FA">
          <w:pgSz w:w="11910" w:h="16850"/>
          <w:pgMar w:top="1520" w:right="1340" w:bottom="1120" w:left="1340" w:header="0" w:footer="922" w:gutter="0"/>
          <w:cols w:space="720" w:equalWidth="0">
            <w:col w:w="9230"/>
          </w:cols>
          <w:noEndnote/>
        </w:sectPr>
      </w:pPr>
    </w:p>
    <w:p w14:paraId="3E541989" w14:textId="0EB4D8F5" w:rsidR="0044327B" w:rsidRPr="006E11FA" w:rsidRDefault="0044327B" w:rsidP="00343980">
      <w:pPr>
        <w:numPr>
          <w:ilvl w:val="0"/>
          <w:numId w:val="1"/>
        </w:numPr>
        <w:tabs>
          <w:tab w:val="left" w:pos="418"/>
        </w:tabs>
        <w:kinsoku w:val="0"/>
        <w:overflowPunct w:val="0"/>
        <w:spacing w:before="42" w:line="276" w:lineRule="auto"/>
        <w:ind w:left="417" w:hanging="317"/>
        <w:rPr>
          <w:b/>
          <w:bCs/>
          <w:sz w:val="31"/>
          <w:szCs w:val="31"/>
        </w:rPr>
      </w:pPr>
      <w:bookmarkStart w:id="0" w:name="bookmark0"/>
      <w:bookmarkEnd w:id="0"/>
      <w:r w:rsidRPr="006E11FA">
        <w:rPr>
          <w:b/>
          <w:bCs/>
          <w:sz w:val="31"/>
          <w:szCs w:val="31"/>
        </w:rPr>
        <w:lastRenderedPageBreak/>
        <w:t>Team member's contribution</w:t>
      </w:r>
    </w:p>
    <w:p w14:paraId="17103CE4" w14:textId="77777777" w:rsidR="0044327B" w:rsidRPr="006E11FA" w:rsidRDefault="0044327B" w:rsidP="00343980">
      <w:pPr>
        <w:kinsoku w:val="0"/>
        <w:overflowPunct w:val="0"/>
        <w:spacing w:before="16" w:line="276" w:lineRule="auto"/>
        <w:rPr>
          <w:sz w:val="22"/>
          <w:szCs w:val="22"/>
        </w:rPr>
      </w:pPr>
    </w:p>
    <w:tbl>
      <w:tblPr>
        <w:tblW w:w="878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6"/>
        <w:gridCol w:w="2363"/>
        <w:gridCol w:w="1831"/>
        <w:gridCol w:w="2235"/>
      </w:tblGrid>
      <w:tr w:rsidR="0044327B" w:rsidRPr="006E11FA" w14:paraId="65308E7F" w14:textId="77777777" w:rsidTr="001F50DB">
        <w:trPr>
          <w:trHeight w:hRule="exact" w:val="454"/>
          <w:jc w:val="center"/>
        </w:trPr>
        <w:tc>
          <w:tcPr>
            <w:tcW w:w="2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FCB9F6" w14:textId="77777777" w:rsidR="0044327B" w:rsidRPr="006E11FA" w:rsidRDefault="0044327B" w:rsidP="00343980">
            <w:pPr>
              <w:pStyle w:val="TableParagraph"/>
              <w:kinsoku w:val="0"/>
              <w:overflowPunct w:val="0"/>
              <w:spacing w:before="29" w:line="276" w:lineRule="auto"/>
              <w:ind w:left="107"/>
            </w:pPr>
            <w:r w:rsidRPr="006E11FA">
              <w:rPr>
                <w:b/>
                <w:bCs/>
                <w:spacing w:val="-1"/>
                <w:w w:val="105"/>
                <w:sz w:val="23"/>
                <w:szCs w:val="23"/>
              </w:rPr>
              <w:t>Student</w:t>
            </w:r>
            <w:r w:rsidRPr="006E11FA">
              <w:rPr>
                <w:b/>
                <w:bCs/>
                <w:spacing w:val="-23"/>
                <w:w w:val="105"/>
                <w:sz w:val="23"/>
                <w:szCs w:val="23"/>
              </w:rPr>
              <w:t xml:space="preserve"> </w:t>
            </w:r>
            <w:r w:rsidRPr="006E11FA">
              <w:rPr>
                <w:b/>
                <w:bCs/>
                <w:spacing w:val="-1"/>
                <w:w w:val="105"/>
                <w:sz w:val="23"/>
                <w:szCs w:val="23"/>
              </w:rPr>
              <w:t>Name</w:t>
            </w:r>
          </w:p>
        </w:tc>
        <w:tc>
          <w:tcPr>
            <w:tcW w:w="2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7708FA" w14:textId="77777777" w:rsidR="0044327B" w:rsidRPr="006E11FA" w:rsidRDefault="0044327B" w:rsidP="00343980">
            <w:pPr>
              <w:pStyle w:val="TableParagraph"/>
              <w:kinsoku w:val="0"/>
              <w:overflowPunct w:val="0"/>
              <w:spacing w:before="29" w:line="276" w:lineRule="auto"/>
              <w:ind w:left="106"/>
            </w:pPr>
            <w:r w:rsidRPr="006E11FA">
              <w:rPr>
                <w:b/>
                <w:bCs/>
                <w:spacing w:val="-1"/>
                <w:w w:val="105"/>
                <w:sz w:val="23"/>
                <w:szCs w:val="23"/>
              </w:rPr>
              <w:t>Student</w:t>
            </w:r>
            <w:r w:rsidRPr="006E11FA">
              <w:rPr>
                <w:b/>
                <w:bCs/>
                <w:spacing w:val="-24"/>
                <w:w w:val="105"/>
                <w:sz w:val="23"/>
                <w:szCs w:val="23"/>
              </w:rPr>
              <w:t xml:space="preserve"> </w:t>
            </w:r>
            <w:r w:rsidRPr="006E11FA">
              <w:rPr>
                <w:b/>
                <w:bCs/>
                <w:spacing w:val="4"/>
                <w:w w:val="105"/>
                <w:sz w:val="23"/>
                <w:szCs w:val="23"/>
              </w:rPr>
              <w:t>ID</w:t>
            </w:r>
          </w:p>
        </w:tc>
        <w:tc>
          <w:tcPr>
            <w:tcW w:w="1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A04D44" w14:textId="77777777" w:rsidR="0044327B" w:rsidRPr="006E11FA" w:rsidRDefault="0044327B" w:rsidP="00343980">
            <w:pPr>
              <w:pStyle w:val="TableParagraph"/>
              <w:kinsoku w:val="0"/>
              <w:overflowPunct w:val="0"/>
              <w:spacing w:before="29" w:line="276" w:lineRule="auto"/>
              <w:ind w:left="107"/>
            </w:pPr>
            <w:r w:rsidRPr="006E11FA">
              <w:rPr>
                <w:b/>
                <w:bCs/>
                <w:w w:val="105"/>
                <w:sz w:val="23"/>
                <w:szCs w:val="23"/>
              </w:rPr>
              <w:t>Contribution</w:t>
            </w:r>
          </w:p>
        </w:tc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C0F980" w14:textId="30A3B4FD" w:rsidR="0044327B" w:rsidRPr="006E11FA" w:rsidRDefault="001F50DB" w:rsidP="00343980">
            <w:pPr>
              <w:pStyle w:val="TableParagraph"/>
              <w:kinsoku w:val="0"/>
              <w:overflowPunct w:val="0"/>
              <w:spacing w:before="29" w:line="276" w:lineRule="auto"/>
              <w:ind w:left="106"/>
            </w:pPr>
            <w:r>
              <w:rPr>
                <w:b/>
                <w:bCs/>
                <w:w w:val="105"/>
                <w:sz w:val="23"/>
                <w:szCs w:val="23"/>
              </w:rPr>
              <w:t xml:space="preserve">Classes </w:t>
            </w:r>
          </w:p>
        </w:tc>
      </w:tr>
      <w:tr w:rsidR="0044327B" w:rsidRPr="006E11FA" w14:paraId="32EA9BFF" w14:textId="77777777" w:rsidTr="001F50DB">
        <w:trPr>
          <w:trHeight w:hRule="exact" w:val="454"/>
          <w:jc w:val="center"/>
        </w:trPr>
        <w:tc>
          <w:tcPr>
            <w:tcW w:w="2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D786AA" w14:textId="47837D37" w:rsidR="0044327B" w:rsidRPr="006E11FA" w:rsidRDefault="009900E7" w:rsidP="00343980">
            <w:pPr>
              <w:pStyle w:val="TableParagraph"/>
              <w:kinsoku w:val="0"/>
              <w:overflowPunct w:val="0"/>
              <w:spacing w:before="22" w:line="276" w:lineRule="auto"/>
              <w:ind w:left="107"/>
            </w:pPr>
            <w:proofErr w:type="spellStart"/>
            <w:r w:rsidRPr="006E11FA">
              <w:rPr>
                <w:w w:val="105"/>
                <w:sz w:val="23"/>
                <w:szCs w:val="23"/>
              </w:rPr>
              <w:t>Qingrui</w:t>
            </w:r>
            <w:proofErr w:type="spellEnd"/>
            <w:r w:rsidRPr="006E11FA">
              <w:rPr>
                <w:w w:val="105"/>
                <w:sz w:val="23"/>
                <w:szCs w:val="23"/>
              </w:rPr>
              <w:t xml:space="preserve"> Song</w:t>
            </w:r>
          </w:p>
        </w:tc>
        <w:tc>
          <w:tcPr>
            <w:tcW w:w="2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55EA24" w14:textId="23ABFCFA" w:rsidR="0044327B" w:rsidRPr="006E11FA" w:rsidRDefault="009900E7" w:rsidP="00343980">
            <w:pPr>
              <w:pStyle w:val="TableParagraph"/>
              <w:kinsoku w:val="0"/>
              <w:overflowPunct w:val="0"/>
              <w:spacing w:before="22" w:line="276" w:lineRule="auto"/>
              <w:ind w:left="106"/>
            </w:pPr>
            <w:r w:rsidRPr="006E11FA">
              <w:rPr>
                <w:spacing w:val="1"/>
                <w:w w:val="105"/>
                <w:sz w:val="23"/>
                <w:szCs w:val="23"/>
              </w:rPr>
              <w:t>2584866S</w:t>
            </w:r>
          </w:p>
        </w:tc>
        <w:tc>
          <w:tcPr>
            <w:tcW w:w="1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0464BD" w14:textId="77777777" w:rsidR="0044327B" w:rsidRPr="006E11FA" w:rsidRDefault="0044327B" w:rsidP="00343980">
            <w:pPr>
              <w:pStyle w:val="TableParagraph"/>
              <w:kinsoku w:val="0"/>
              <w:overflowPunct w:val="0"/>
              <w:spacing w:before="22" w:line="276" w:lineRule="auto"/>
              <w:ind w:left="107"/>
            </w:pPr>
            <w:r w:rsidRPr="006E11FA">
              <w:rPr>
                <w:spacing w:val="3"/>
                <w:w w:val="105"/>
                <w:sz w:val="23"/>
                <w:szCs w:val="23"/>
              </w:rPr>
              <w:t>25%</w:t>
            </w:r>
          </w:p>
        </w:tc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994B4D" w14:textId="255A6204" w:rsidR="0044327B" w:rsidRPr="00A20095" w:rsidRDefault="00A20095" w:rsidP="00343980">
            <w:pPr>
              <w:pStyle w:val="TableParagraph"/>
              <w:kinsoku w:val="0"/>
              <w:overflowPunct w:val="0"/>
              <w:spacing w:before="22" w:line="276" w:lineRule="auto"/>
              <w:ind w:left="106"/>
              <w:rPr>
                <w:highlight w:val="green"/>
              </w:rPr>
            </w:pPr>
            <w:r w:rsidRPr="00A20095">
              <w:rPr>
                <w:rFonts w:hint="eastAsia"/>
                <w:highlight w:val="green"/>
              </w:rPr>
              <w:t>(</w:t>
            </w:r>
            <w:r w:rsidRPr="00A20095">
              <w:rPr>
                <w:highlight w:val="green"/>
              </w:rPr>
              <w:t xml:space="preserve">  )</w:t>
            </w:r>
          </w:p>
        </w:tc>
      </w:tr>
      <w:tr w:rsidR="00A20095" w:rsidRPr="006E11FA" w14:paraId="69B87ADC" w14:textId="77777777" w:rsidTr="001F50DB">
        <w:trPr>
          <w:trHeight w:hRule="exact" w:val="454"/>
          <w:jc w:val="center"/>
        </w:trPr>
        <w:tc>
          <w:tcPr>
            <w:tcW w:w="2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6F4300" w14:textId="4DA2D72C" w:rsidR="00A20095" w:rsidRPr="006E11FA" w:rsidRDefault="00A20095" w:rsidP="00A20095">
            <w:pPr>
              <w:pStyle w:val="TableParagraph"/>
              <w:kinsoku w:val="0"/>
              <w:overflowPunct w:val="0"/>
              <w:spacing w:before="29" w:line="276" w:lineRule="auto"/>
              <w:ind w:left="107"/>
            </w:pPr>
            <w:proofErr w:type="spellStart"/>
            <w:r w:rsidRPr="006E11FA">
              <w:rPr>
                <w:w w:val="105"/>
                <w:sz w:val="23"/>
                <w:szCs w:val="23"/>
              </w:rPr>
              <w:t>Xuefeng</w:t>
            </w:r>
            <w:proofErr w:type="spellEnd"/>
            <w:r w:rsidRPr="006E11FA">
              <w:rPr>
                <w:w w:val="105"/>
                <w:sz w:val="23"/>
                <w:szCs w:val="23"/>
              </w:rPr>
              <w:t xml:space="preserve"> Ni</w:t>
            </w:r>
          </w:p>
        </w:tc>
        <w:tc>
          <w:tcPr>
            <w:tcW w:w="2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6A4E22" w14:textId="5838B630" w:rsidR="00A20095" w:rsidRPr="006E11FA" w:rsidRDefault="00A20095" w:rsidP="00A20095">
            <w:pPr>
              <w:pStyle w:val="TableParagraph"/>
              <w:kinsoku w:val="0"/>
              <w:overflowPunct w:val="0"/>
              <w:spacing w:before="29" w:line="276" w:lineRule="auto"/>
              <w:ind w:left="106"/>
            </w:pPr>
            <w:r w:rsidRPr="006E11FA">
              <w:rPr>
                <w:spacing w:val="1"/>
                <w:w w:val="105"/>
                <w:sz w:val="23"/>
                <w:szCs w:val="23"/>
              </w:rPr>
              <w:t>2464685N</w:t>
            </w:r>
          </w:p>
        </w:tc>
        <w:tc>
          <w:tcPr>
            <w:tcW w:w="1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44675C" w14:textId="77777777" w:rsidR="00A20095" w:rsidRPr="006E11FA" w:rsidRDefault="00A20095" w:rsidP="00A20095">
            <w:pPr>
              <w:pStyle w:val="TableParagraph"/>
              <w:kinsoku w:val="0"/>
              <w:overflowPunct w:val="0"/>
              <w:spacing w:before="29" w:line="276" w:lineRule="auto"/>
              <w:ind w:left="107"/>
            </w:pPr>
            <w:r w:rsidRPr="006E11FA">
              <w:rPr>
                <w:spacing w:val="3"/>
                <w:w w:val="105"/>
                <w:sz w:val="23"/>
                <w:szCs w:val="23"/>
              </w:rPr>
              <w:t>25%</w:t>
            </w:r>
          </w:p>
        </w:tc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3E1BAD" w14:textId="44C4358A" w:rsidR="00A20095" w:rsidRPr="00A20095" w:rsidRDefault="00A20095" w:rsidP="00A20095">
            <w:pPr>
              <w:pStyle w:val="TableParagraph"/>
              <w:kinsoku w:val="0"/>
              <w:overflowPunct w:val="0"/>
              <w:spacing w:before="29" w:line="276" w:lineRule="auto"/>
              <w:ind w:left="106"/>
              <w:rPr>
                <w:highlight w:val="yellow"/>
              </w:rPr>
            </w:pPr>
            <w:r w:rsidRPr="00A20095">
              <w:rPr>
                <w:rFonts w:hint="eastAsia"/>
                <w:highlight w:val="green"/>
              </w:rPr>
              <w:t>(</w:t>
            </w:r>
            <w:r w:rsidRPr="00A20095">
              <w:rPr>
                <w:highlight w:val="green"/>
              </w:rPr>
              <w:t xml:space="preserve">  )</w:t>
            </w:r>
          </w:p>
        </w:tc>
      </w:tr>
      <w:tr w:rsidR="00A20095" w:rsidRPr="006E11FA" w14:paraId="73065F5D" w14:textId="77777777" w:rsidTr="001F50DB">
        <w:trPr>
          <w:trHeight w:hRule="exact" w:val="454"/>
          <w:jc w:val="center"/>
        </w:trPr>
        <w:tc>
          <w:tcPr>
            <w:tcW w:w="2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4E40E8" w14:textId="7C33C095" w:rsidR="00A20095" w:rsidRPr="006E11FA" w:rsidRDefault="00A20095" w:rsidP="00A20095">
            <w:pPr>
              <w:pStyle w:val="TableParagraph"/>
              <w:kinsoku w:val="0"/>
              <w:overflowPunct w:val="0"/>
              <w:spacing w:before="29" w:line="276" w:lineRule="auto"/>
              <w:ind w:left="107"/>
            </w:pPr>
            <w:proofErr w:type="spellStart"/>
            <w:r w:rsidRPr="006E11FA">
              <w:rPr>
                <w:w w:val="105"/>
                <w:sz w:val="23"/>
                <w:szCs w:val="23"/>
              </w:rPr>
              <w:t>Zhuoqi</w:t>
            </w:r>
            <w:proofErr w:type="spellEnd"/>
            <w:r w:rsidRPr="006E11FA">
              <w:rPr>
                <w:w w:val="105"/>
                <w:sz w:val="23"/>
                <w:szCs w:val="23"/>
              </w:rPr>
              <w:t xml:space="preserve"> Li</w:t>
            </w:r>
          </w:p>
        </w:tc>
        <w:tc>
          <w:tcPr>
            <w:tcW w:w="2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1CFD98" w14:textId="6F27B6E7" w:rsidR="00A20095" w:rsidRPr="006E11FA" w:rsidRDefault="00A20095" w:rsidP="00A20095">
            <w:pPr>
              <w:pStyle w:val="TableParagraph"/>
              <w:kinsoku w:val="0"/>
              <w:overflowPunct w:val="0"/>
              <w:spacing w:before="29" w:line="276" w:lineRule="auto"/>
              <w:ind w:left="106"/>
            </w:pPr>
            <w:r w:rsidRPr="006E11FA">
              <w:rPr>
                <w:spacing w:val="1"/>
                <w:w w:val="105"/>
                <w:sz w:val="23"/>
                <w:szCs w:val="23"/>
              </w:rPr>
              <w:t>2520557L</w:t>
            </w:r>
          </w:p>
        </w:tc>
        <w:tc>
          <w:tcPr>
            <w:tcW w:w="1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39669E" w14:textId="77777777" w:rsidR="00A20095" w:rsidRPr="006E11FA" w:rsidRDefault="00A20095" w:rsidP="00A20095">
            <w:pPr>
              <w:pStyle w:val="TableParagraph"/>
              <w:kinsoku w:val="0"/>
              <w:overflowPunct w:val="0"/>
              <w:spacing w:before="29" w:line="276" w:lineRule="auto"/>
              <w:ind w:left="107"/>
            </w:pPr>
            <w:r w:rsidRPr="006E11FA">
              <w:rPr>
                <w:spacing w:val="3"/>
                <w:w w:val="105"/>
                <w:sz w:val="23"/>
                <w:szCs w:val="23"/>
              </w:rPr>
              <w:t>25%</w:t>
            </w:r>
          </w:p>
        </w:tc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22904B" w14:textId="7568F928" w:rsidR="00A20095" w:rsidRPr="00A20095" w:rsidRDefault="00A20095" w:rsidP="00A20095">
            <w:pPr>
              <w:pStyle w:val="TableParagraph"/>
              <w:kinsoku w:val="0"/>
              <w:overflowPunct w:val="0"/>
              <w:spacing w:before="29" w:line="276" w:lineRule="auto"/>
              <w:ind w:left="106"/>
              <w:rPr>
                <w:highlight w:val="yellow"/>
              </w:rPr>
            </w:pPr>
            <w:r w:rsidRPr="00A20095">
              <w:rPr>
                <w:rFonts w:hint="eastAsia"/>
                <w:highlight w:val="green"/>
              </w:rPr>
              <w:t>(</w:t>
            </w:r>
            <w:r w:rsidRPr="00A20095">
              <w:rPr>
                <w:highlight w:val="green"/>
              </w:rPr>
              <w:t xml:space="preserve">  )</w:t>
            </w:r>
          </w:p>
        </w:tc>
      </w:tr>
      <w:tr w:rsidR="00A20095" w:rsidRPr="006E11FA" w14:paraId="1718F137" w14:textId="77777777" w:rsidTr="001F50DB">
        <w:trPr>
          <w:trHeight w:hRule="exact" w:val="454"/>
          <w:jc w:val="center"/>
        </w:trPr>
        <w:tc>
          <w:tcPr>
            <w:tcW w:w="2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8575FC" w14:textId="40DCEB55" w:rsidR="00A20095" w:rsidRPr="006E11FA" w:rsidRDefault="00A20095" w:rsidP="00A20095">
            <w:pPr>
              <w:pStyle w:val="TableParagraph"/>
              <w:kinsoku w:val="0"/>
              <w:overflowPunct w:val="0"/>
              <w:spacing w:before="22" w:line="276" w:lineRule="auto"/>
              <w:ind w:left="107"/>
            </w:pPr>
            <w:r w:rsidRPr="006E11FA">
              <w:rPr>
                <w:spacing w:val="-3"/>
                <w:w w:val="105"/>
                <w:sz w:val="23"/>
                <w:szCs w:val="23"/>
              </w:rPr>
              <w:t>Pandeng Yuan</w:t>
            </w:r>
          </w:p>
        </w:tc>
        <w:tc>
          <w:tcPr>
            <w:tcW w:w="2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0C207C" w14:textId="51678ADE" w:rsidR="00A20095" w:rsidRPr="006E11FA" w:rsidRDefault="00A20095" w:rsidP="00A20095">
            <w:pPr>
              <w:pStyle w:val="TableParagraph"/>
              <w:kinsoku w:val="0"/>
              <w:overflowPunct w:val="0"/>
              <w:spacing w:before="22" w:line="276" w:lineRule="auto"/>
              <w:ind w:left="106"/>
            </w:pPr>
            <w:r w:rsidRPr="006E11FA">
              <w:rPr>
                <w:spacing w:val="1"/>
                <w:w w:val="105"/>
                <w:sz w:val="23"/>
                <w:szCs w:val="23"/>
              </w:rPr>
              <w:t>2598589Y</w:t>
            </w:r>
          </w:p>
        </w:tc>
        <w:tc>
          <w:tcPr>
            <w:tcW w:w="1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470A04" w14:textId="77777777" w:rsidR="00A20095" w:rsidRPr="006E11FA" w:rsidRDefault="00A20095" w:rsidP="00A20095">
            <w:pPr>
              <w:pStyle w:val="TableParagraph"/>
              <w:kinsoku w:val="0"/>
              <w:overflowPunct w:val="0"/>
              <w:spacing w:before="22" w:line="276" w:lineRule="auto"/>
              <w:ind w:left="107"/>
            </w:pPr>
            <w:r w:rsidRPr="006E11FA">
              <w:rPr>
                <w:spacing w:val="3"/>
                <w:w w:val="105"/>
                <w:sz w:val="23"/>
                <w:szCs w:val="23"/>
              </w:rPr>
              <w:t>25%</w:t>
            </w:r>
          </w:p>
        </w:tc>
        <w:tc>
          <w:tcPr>
            <w:tcW w:w="2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58148B" w14:textId="34F053EA" w:rsidR="00A20095" w:rsidRPr="00A20095" w:rsidRDefault="00A20095" w:rsidP="00A20095">
            <w:pPr>
              <w:pStyle w:val="TableParagraph"/>
              <w:kinsoku w:val="0"/>
              <w:overflowPunct w:val="0"/>
              <w:spacing w:before="22" w:line="276" w:lineRule="auto"/>
              <w:ind w:left="106"/>
              <w:rPr>
                <w:highlight w:val="yellow"/>
              </w:rPr>
            </w:pPr>
            <w:r w:rsidRPr="00A20095">
              <w:rPr>
                <w:rFonts w:hint="eastAsia"/>
                <w:highlight w:val="green"/>
              </w:rPr>
              <w:t>(</w:t>
            </w:r>
            <w:r w:rsidRPr="00A20095">
              <w:rPr>
                <w:highlight w:val="green"/>
              </w:rPr>
              <w:t xml:space="preserve">  )</w:t>
            </w:r>
          </w:p>
        </w:tc>
      </w:tr>
    </w:tbl>
    <w:p w14:paraId="22A29C50" w14:textId="53535E43" w:rsidR="0044327B" w:rsidRPr="006E11FA" w:rsidRDefault="0044327B" w:rsidP="00343980">
      <w:pPr>
        <w:tabs>
          <w:tab w:val="left" w:pos="418"/>
        </w:tabs>
        <w:kinsoku w:val="0"/>
        <w:overflowPunct w:val="0"/>
        <w:spacing w:before="42" w:line="276" w:lineRule="auto"/>
        <w:ind w:left="417" w:hanging="317"/>
      </w:pPr>
    </w:p>
    <w:p w14:paraId="40541737" w14:textId="750B81E1" w:rsidR="0044327B" w:rsidRPr="006E11FA" w:rsidRDefault="0044327B" w:rsidP="001F50DB">
      <w:pPr>
        <w:tabs>
          <w:tab w:val="left" w:pos="418"/>
        </w:tabs>
        <w:kinsoku w:val="0"/>
        <w:overflowPunct w:val="0"/>
        <w:spacing w:before="42" w:line="276" w:lineRule="auto"/>
        <w:ind w:left="417" w:hanging="317"/>
        <w:jc w:val="center"/>
      </w:pPr>
    </w:p>
    <w:p w14:paraId="34BEE4BC" w14:textId="77777777" w:rsidR="000B686E" w:rsidRPr="006E11FA" w:rsidRDefault="000B686E" w:rsidP="00343980">
      <w:pPr>
        <w:widowControl/>
        <w:autoSpaceDE/>
        <w:autoSpaceDN/>
        <w:adjustRightInd/>
        <w:spacing w:line="276" w:lineRule="auto"/>
        <w:rPr>
          <w:b/>
          <w:bCs/>
          <w:sz w:val="31"/>
          <w:szCs w:val="31"/>
        </w:rPr>
      </w:pPr>
      <w:r w:rsidRPr="006E11FA">
        <w:rPr>
          <w:b/>
          <w:bCs/>
          <w:sz w:val="31"/>
          <w:szCs w:val="31"/>
        </w:rPr>
        <w:br w:type="page"/>
      </w:r>
    </w:p>
    <w:p w14:paraId="1D5F5DC9" w14:textId="6364F201" w:rsidR="0044327B" w:rsidRPr="006E11FA" w:rsidRDefault="0044327B" w:rsidP="00C816D9">
      <w:pPr>
        <w:numPr>
          <w:ilvl w:val="0"/>
          <w:numId w:val="1"/>
        </w:numPr>
        <w:tabs>
          <w:tab w:val="left" w:pos="418"/>
        </w:tabs>
        <w:kinsoku w:val="0"/>
        <w:overflowPunct w:val="0"/>
        <w:spacing w:before="42" w:line="276" w:lineRule="auto"/>
        <w:ind w:left="417" w:hanging="317"/>
        <w:rPr>
          <w:b/>
          <w:bCs/>
          <w:sz w:val="31"/>
          <w:szCs w:val="31"/>
        </w:rPr>
      </w:pPr>
      <w:bookmarkStart w:id="1" w:name="_Hlk71634393"/>
      <w:r w:rsidRPr="006E11FA">
        <w:rPr>
          <w:b/>
          <w:bCs/>
          <w:sz w:val="31"/>
          <w:szCs w:val="31"/>
        </w:rPr>
        <w:lastRenderedPageBreak/>
        <w:t xml:space="preserve">User </w:t>
      </w:r>
      <w:r w:rsidR="00D21A59" w:rsidRPr="006E11FA">
        <w:rPr>
          <w:b/>
          <w:bCs/>
          <w:sz w:val="31"/>
          <w:szCs w:val="31"/>
        </w:rPr>
        <w:t>Stories</w:t>
      </w:r>
      <w:bookmarkEnd w:id="1"/>
      <w:r w:rsidR="00D21A59" w:rsidRPr="006E11FA">
        <w:rPr>
          <w:b/>
          <w:bCs/>
          <w:sz w:val="31"/>
          <w:szCs w:val="31"/>
        </w:rPr>
        <w:t xml:space="preserve"> </w:t>
      </w:r>
    </w:p>
    <w:p w14:paraId="1F4E4428" w14:textId="3E1E461C" w:rsidR="00A64188" w:rsidRPr="006E11FA" w:rsidRDefault="00271CE9" w:rsidP="00C816D9">
      <w:pPr>
        <w:pStyle w:val="a9"/>
        <w:numPr>
          <w:ilvl w:val="1"/>
          <w:numId w:val="1"/>
        </w:numPr>
        <w:tabs>
          <w:tab w:val="left" w:pos="418"/>
        </w:tabs>
        <w:kinsoku w:val="0"/>
        <w:overflowPunct w:val="0"/>
        <w:spacing w:before="42" w:line="276" w:lineRule="auto"/>
        <w:ind w:firstLineChars="0"/>
        <w:rPr>
          <w:b/>
          <w:bCs/>
          <w:sz w:val="31"/>
          <w:szCs w:val="31"/>
        </w:rPr>
      </w:pPr>
      <w:r w:rsidRPr="006E11FA">
        <w:rPr>
          <w:b/>
          <w:bCs/>
          <w:sz w:val="31"/>
          <w:szCs w:val="31"/>
        </w:rPr>
        <w:t>U</w:t>
      </w:r>
      <w:bookmarkStart w:id="2" w:name="_Hlk71634444"/>
      <w:r w:rsidRPr="006E11FA">
        <w:rPr>
          <w:b/>
          <w:bCs/>
          <w:sz w:val="31"/>
          <w:szCs w:val="31"/>
        </w:rPr>
        <w:t xml:space="preserve">ser </w:t>
      </w:r>
      <w:r w:rsidR="00A64188" w:rsidRPr="006E11FA">
        <w:rPr>
          <w:b/>
          <w:bCs/>
          <w:sz w:val="31"/>
          <w:szCs w:val="31"/>
        </w:rPr>
        <w:t>Story 01</w:t>
      </w:r>
      <w:bookmarkEnd w:id="2"/>
    </w:p>
    <w:p w14:paraId="4AE3BABC" w14:textId="0143F85C" w:rsidR="00EC6382" w:rsidRPr="008B2232" w:rsidRDefault="00D21A59" w:rsidP="008B2232">
      <w:pPr>
        <w:kinsoku w:val="0"/>
        <w:overflowPunct w:val="0"/>
        <w:spacing w:line="276" w:lineRule="auto"/>
        <w:ind w:left="100" w:right="1812"/>
        <w:rPr>
          <w:b/>
          <w:bCs/>
          <w:spacing w:val="1"/>
          <w:w w:val="105"/>
          <w:sz w:val="23"/>
          <w:szCs w:val="23"/>
        </w:rPr>
      </w:pPr>
      <w:r w:rsidRPr="006E11FA">
        <w:rPr>
          <w:w w:val="105"/>
          <w:sz w:val="23"/>
          <w:szCs w:val="23"/>
        </w:rPr>
        <w:t>As</w:t>
      </w:r>
      <w:r w:rsidRPr="006E11FA">
        <w:rPr>
          <w:spacing w:val="-18"/>
          <w:w w:val="105"/>
          <w:sz w:val="23"/>
          <w:szCs w:val="23"/>
        </w:rPr>
        <w:t xml:space="preserve"> </w:t>
      </w:r>
      <w:r w:rsidRPr="006E11FA">
        <w:rPr>
          <w:w w:val="105"/>
          <w:sz w:val="23"/>
          <w:szCs w:val="23"/>
        </w:rPr>
        <w:t>a</w:t>
      </w:r>
      <w:r w:rsidRPr="006E11FA">
        <w:rPr>
          <w:spacing w:val="-5"/>
          <w:w w:val="105"/>
          <w:sz w:val="23"/>
          <w:szCs w:val="23"/>
        </w:rPr>
        <w:t xml:space="preserve"> </w:t>
      </w:r>
      <w:r w:rsidRPr="006E11FA">
        <w:rPr>
          <w:w w:val="105"/>
          <w:sz w:val="23"/>
          <w:szCs w:val="23"/>
        </w:rPr>
        <w:t>class</w:t>
      </w:r>
      <w:r w:rsidRPr="006E11FA">
        <w:rPr>
          <w:spacing w:val="-12"/>
          <w:w w:val="105"/>
          <w:sz w:val="23"/>
          <w:szCs w:val="23"/>
        </w:rPr>
        <w:t xml:space="preserve"> </w:t>
      </w:r>
      <w:r w:rsidRPr="006E11FA">
        <w:rPr>
          <w:spacing w:val="-1"/>
          <w:w w:val="105"/>
          <w:sz w:val="23"/>
          <w:szCs w:val="23"/>
        </w:rPr>
        <w:t>director,</w:t>
      </w:r>
      <w:r w:rsidRPr="006E11FA">
        <w:rPr>
          <w:spacing w:val="-8"/>
          <w:w w:val="105"/>
          <w:sz w:val="23"/>
          <w:szCs w:val="23"/>
        </w:rPr>
        <w:t xml:space="preserve"> </w:t>
      </w:r>
      <w:r w:rsidRPr="006E11FA">
        <w:rPr>
          <w:w w:val="105"/>
          <w:sz w:val="23"/>
          <w:szCs w:val="23"/>
        </w:rPr>
        <w:t>I</w:t>
      </w:r>
      <w:r w:rsidRPr="006E11FA">
        <w:rPr>
          <w:spacing w:val="-7"/>
          <w:w w:val="105"/>
          <w:sz w:val="23"/>
          <w:szCs w:val="23"/>
        </w:rPr>
        <w:t xml:space="preserve"> </w:t>
      </w:r>
      <w:r w:rsidRPr="006E11FA">
        <w:rPr>
          <w:spacing w:val="-1"/>
          <w:w w:val="105"/>
          <w:sz w:val="23"/>
          <w:szCs w:val="23"/>
        </w:rPr>
        <w:t>want</w:t>
      </w:r>
      <w:r w:rsidRPr="006E11FA">
        <w:rPr>
          <w:spacing w:val="-14"/>
          <w:w w:val="105"/>
          <w:sz w:val="23"/>
          <w:szCs w:val="23"/>
        </w:rPr>
        <w:t xml:space="preserve"> </w:t>
      </w:r>
      <w:r w:rsidRPr="006E11FA">
        <w:rPr>
          <w:spacing w:val="2"/>
          <w:w w:val="105"/>
          <w:sz w:val="23"/>
          <w:szCs w:val="23"/>
        </w:rPr>
        <w:t>to</w:t>
      </w:r>
      <w:r w:rsidRPr="006E11FA">
        <w:rPr>
          <w:spacing w:val="-14"/>
          <w:w w:val="105"/>
          <w:sz w:val="23"/>
          <w:szCs w:val="23"/>
        </w:rPr>
        <w:t xml:space="preserve"> </w:t>
      </w:r>
      <w:r w:rsidR="008B2232" w:rsidRPr="008B2232">
        <w:rPr>
          <w:b/>
          <w:bCs/>
          <w:spacing w:val="1"/>
          <w:w w:val="105"/>
          <w:sz w:val="23"/>
          <w:szCs w:val="23"/>
        </w:rPr>
        <w:t xml:space="preserve">produce </w:t>
      </w:r>
      <w:r w:rsidR="000113FF">
        <w:rPr>
          <w:b/>
          <w:bCs/>
          <w:spacing w:val="1"/>
          <w:w w:val="105"/>
          <w:sz w:val="23"/>
          <w:szCs w:val="23"/>
        </w:rPr>
        <w:t xml:space="preserve">a list of </w:t>
      </w:r>
      <w:r w:rsidR="008B2232" w:rsidRPr="008B2232">
        <w:rPr>
          <w:b/>
          <w:bCs/>
          <w:spacing w:val="1"/>
          <w:w w:val="105"/>
          <w:sz w:val="23"/>
          <w:szCs w:val="23"/>
        </w:rPr>
        <w:t>teaching</w:t>
      </w:r>
      <w:r w:rsidR="008B2232">
        <w:rPr>
          <w:rFonts w:hint="eastAsia"/>
          <w:b/>
          <w:bCs/>
          <w:spacing w:val="1"/>
          <w:w w:val="105"/>
          <w:sz w:val="23"/>
          <w:szCs w:val="23"/>
        </w:rPr>
        <w:t xml:space="preserve"> </w:t>
      </w:r>
      <w:r w:rsidR="008B2232" w:rsidRPr="008B2232">
        <w:rPr>
          <w:b/>
          <w:bCs/>
          <w:spacing w:val="1"/>
          <w:w w:val="105"/>
          <w:sz w:val="23"/>
          <w:szCs w:val="23"/>
        </w:rPr>
        <w:t>requirements</w:t>
      </w:r>
      <w:r w:rsidR="000113FF">
        <w:rPr>
          <w:b/>
          <w:bCs/>
          <w:spacing w:val="1"/>
          <w:w w:val="105"/>
          <w:sz w:val="23"/>
          <w:szCs w:val="23"/>
        </w:rPr>
        <w:t>.</w:t>
      </w:r>
    </w:p>
    <w:p w14:paraId="180046B7" w14:textId="3A8CE96D" w:rsidR="00D21A59" w:rsidRPr="006E11FA" w:rsidRDefault="00D21A59" w:rsidP="00C816D9">
      <w:pPr>
        <w:kinsoku w:val="0"/>
        <w:overflowPunct w:val="0"/>
        <w:spacing w:line="276" w:lineRule="auto"/>
        <w:ind w:left="100" w:right="1812"/>
        <w:rPr>
          <w:sz w:val="23"/>
          <w:szCs w:val="23"/>
        </w:rPr>
      </w:pPr>
      <w:r w:rsidRPr="006E11FA">
        <w:rPr>
          <w:b/>
          <w:bCs/>
          <w:w w:val="105"/>
          <w:sz w:val="23"/>
          <w:szCs w:val="23"/>
        </w:rPr>
        <w:t>Conversations</w:t>
      </w:r>
    </w:p>
    <w:p w14:paraId="4F47943F" w14:textId="4620FBA3" w:rsidR="00DE67A4" w:rsidRPr="006E11FA" w:rsidRDefault="00E67A20" w:rsidP="00C816D9">
      <w:pPr>
        <w:pStyle w:val="a7"/>
        <w:kinsoku w:val="0"/>
        <w:overflowPunct w:val="0"/>
        <w:spacing w:before="1" w:line="276" w:lineRule="auto"/>
      </w:pPr>
      <w:r>
        <w:rPr>
          <w:spacing w:val="-4"/>
          <w:w w:val="105"/>
        </w:rPr>
        <w:t>The class director n</w:t>
      </w:r>
      <w:r w:rsidR="006963AF">
        <w:rPr>
          <w:spacing w:val="-4"/>
          <w:w w:val="105"/>
        </w:rPr>
        <w:t>eed</w:t>
      </w:r>
      <w:r w:rsidR="00E35FF0">
        <w:rPr>
          <w:spacing w:val="-4"/>
          <w:w w:val="105"/>
        </w:rPr>
        <w:t>s</w:t>
      </w:r>
      <w:r w:rsidR="006963AF">
        <w:rPr>
          <w:spacing w:val="-4"/>
          <w:w w:val="105"/>
        </w:rPr>
        <w:t xml:space="preserve"> to</w:t>
      </w:r>
      <w:r w:rsidR="00DE67A4">
        <w:rPr>
          <w:spacing w:val="-1"/>
          <w:w w:val="105"/>
        </w:rPr>
        <w:t xml:space="preserve"> edit </w:t>
      </w:r>
      <w:r w:rsidR="00DE67A4" w:rsidRPr="006E11FA">
        <w:rPr>
          <w:w w:val="105"/>
        </w:rPr>
        <w:t>teaching</w:t>
      </w:r>
      <w:r w:rsidR="00DE67A4" w:rsidRPr="006E11FA">
        <w:rPr>
          <w:spacing w:val="-4"/>
          <w:w w:val="105"/>
        </w:rPr>
        <w:t xml:space="preserve"> </w:t>
      </w:r>
      <w:r w:rsidR="00DE67A4" w:rsidRPr="006E11FA">
        <w:rPr>
          <w:spacing w:val="1"/>
          <w:w w:val="105"/>
        </w:rPr>
        <w:t>requirements</w:t>
      </w:r>
      <w:r w:rsidR="00DE67A4">
        <w:rPr>
          <w:spacing w:val="1"/>
          <w:w w:val="105"/>
        </w:rPr>
        <w:t xml:space="preserve"> </w:t>
      </w:r>
      <w:r w:rsidR="00F026E3">
        <w:rPr>
          <w:spacing w:val="1"/>
          <w:w w:val="105"/>
        </w:rPr>
        <w:t>f</w:t>
      </w:r>
      <w:r w:rsidR="00F026E3" w:rsidRPr="00F026E3">
        <w:rPr>
          <w:spacing w:val="1"/>
          <w:w w:val="105"/>
        </w:rPr>
        <w:t>or</w:t>
      </w:r>
      <w:bookmarkStart w:id="3" w:name="OLE_LINK2"/>
      <w:r w:rsidR="00F026E3" w:rsidRPr="00F026E3">
        <w:rPr>
          <w:spacing w:val="1"/>
          <w:w w:val="105"/>
        </w:rPr>
        <w:t xml:space="preserve"> </w:t>
      </w:r>
      <w:r w:rsidR="006078BC">
        <w:rPr>
          <w:spacing w:val="1"/>
          <w:w w:val="105"/>
        </w:rPr>
        <w:t>each</w:t>
      </w:r>
      <w:r w:rsidR="00F026E3">
        <w:rPr>
          <w:spacing w:val="1"/>
          <w:w w:val="105"/>
        </w:rPr>
        <w:t xml:space="preserve"> </w:t>
      </w:r>
      <w:r w:rsidR="00F026E3" w:rsidRPr="00F026E3">
        <w:rPr>
          <w:spacing w:val="1"/>
          <w:w w:val="105"/>
        </w:rPr>
        <w:t>course</w:t>
      </w:r>
      <w:r w:rsidR="0059649B">
        <w:rPr>
          <w:spacing w:val="1"/>
          <w:w w:val="105"/>
        </w:rPr>
        <w:t>.</w:t>
      </w:r>
      <w:bookmarkEnd w:id="3"/>
    </w:p>
    <w:p w14:paraId="528F003C" w14:textId="77777777" w:rsidR="00D21A59" w:rsidRPr="006E11FA" w:rsidRDefault="00D21A59" w:rsidP="00C816D9">
      <w:pPr>
        <w:pStyle w:val="3"/>
        <w:kinsoku w:val="0"/>
        <w:overflowPunct w:val="0"/>
        <w:spacing w:line="276" w:lineRule="auto"/>
        <w:rPr>
          <w:b w:val="0"/>
          <w:bCs w:val="0"/>
        </w:rPr>
      </w:pPr>
      <w:r w:rsidRPr="006E11FA">
        <w:rPr>
          <w:spacing w:val="-5"/>
          <w:w w:val="105"/>
        </w:rPr>
        <w:t>Tests</w:t>
      </w:r>
    </w:p>
    <w:p w14:paraId="3865C552" w14:textId="4C556555" w:rsidR="00A7060B" w:rsidRDefault="00536736" w:rsidP="00A7060B">
      <w:pPr>
        <w:pStyle w:val="a7"/>
        <w:kinsoku w:val="0"/>
        <w:overflowPunct w:val="0"/>
        <w:spacing w:line="276" w:lineRule="auto"/>
      </w:pPr>
      <w:r w:rsidRPr="00536736">
        <w:t>Correctness of course information loading</w:t>
      </w:r>
      <w:r w:rsidR="00D739CF">
        <w:t>.</w:t>
      </w:r>
    </w:p>
    <w:p w14:paraId="2234CA1F" w14:textId="4CC2ABF9" w:rsidR="006963AF" w:rsidRPr="00A7060B" w:rsidRDefault="00D07945" w:rsidP="00A7060B">
      <w:pPr>
        <w:pStyle w:val="a7"/>
        <w:kinsoku w:val="0"/>
        <w:overflowPunct w:val="0"/>
        <w:spacing w:line="276" w:lineRule="auto"/>
      </w:pPr>
      <w:r w:rsidRPr="00D07945">
        <w:t>Store edited content</w:t>
      </w:r>
      <w:r w:rsidR="006963AF">
        <w:t>.</w:t>
      </w:r>
    </w:p>
    <w:p w14:paraId="0433B19C" w14:textId="3E55C932" w:rsidR="00845A3E" w:rsidRPr="006E11FA" w:rsidRDefault="00845A3E" w:rsidP="00C816D9">
      <w:pPr>
        <w:pStyle w:val="a9"/>
        <w:numPr>
          <w:ilvl w:val="1"/>
          <w:numId w:val="1"/>
        </w:numPr>
        <w:tabs>
          <w:tab w:val="left" w:pos="418"/>
        </w:tabs>
        <w:kinsoku w:val="0"/>
        <w:overflowPunct w:val="0"/>
        <w:spacing w:before="42" w:line="276" w:lineRule="auto"/>
        <w:ind w:firstLineChars="0"/>
        <w:rPr>
          <w:b/>
          <w:bCs/>
          <w:sz w:val="31"/>
          <w:szCs w:val="31"/>
        </w:rPr>
      </w:pPr>
      <w:r w:rsidRPr="006E11FA">
        <w:rPr>
          <w:b/>
          <w:bCs/>
          <w:sz w:val="31"/>
          <w:szCs w:val="31"/>
        </w:rPr>
        <w:t>User Story 02</w:t>
      </w:r>
    </w:p>
    <w:p w14:paraId="3D4B0B16" w14:textId="2616DB9F" w:rsidR="00400CC9" w:rsidRPr="00DD1F21" w:rsidRDefault="009A40CD" w:rsidP="00DD1F21">
      <w:pPr>
        <w:kinsoku w:val="0"/>
        <w:overflowPunct w:val="0"/>
        <w:spacing w:before="63" w:line="276" w:lineRule="auto"/>
        <w:ind w:left="100"/>
        <w:rPr>
          <w:b/>
          <w:bCs/>
          <w:w w:val="105"/>
          <w:sz w:val="23"/>
          <w:szCs w:val="23"/>
        </w:rPr>
      </w:pPr>
      <w:r w:rsidRPr="006E11FA">
        <w:rPr>
          <w:w w:val="105"/>
          <w:sz w:val="23"/>
          <w:szCs w:val="23"/>
        </w:rPr>
        <w:t>As</w:t>
      </w:r>
      <w:r w:rsidRPr="006E11FA">
        <w:rPr>
          <w:spacing w:val="-20"/>
          <w:w w:val="105"/>
          <w:sz w:val="23"/>
          <w:szCs w:val="23"/>
        </w:rPr>
        <w:t xml:space="preserve"> </w:t>
      </w:r>
      <w:r w:rsidRPr="006E11FA">
        <w:rPr>
          <w:spacing w:val="4"/>
          <w:w w:val="105"/>
          <w:sz w:val="23"/>
          <w:szCs w:val="23"/>
        </w:rPr>
        <w:t>an</w:t>
      </w:r>
      <w:r w:rsidRPr="006E11FA">
        <w:rPr>
          <w:spacing w:val="-16"/>
          <w:w w:val="105"/>
          <w:sz w:val="23"/>
          <w:szCs w:val="23"/>
        </w:rPr>
        <w:t xml:space="preserve"> </w:t>
      </w:r>
      <w:r w:rsidRPr="006E11FA">
        <w:rPr>
          <w:w w:val="105"/>
          <w:sz w:val="23"/>
          <w:szCs w:val="23"/>
        </w:rPr>
        <w:t>administrator,</w:t>
      </w:r>
      <w:r w:rsidRPr="006E11FA">
        <w:rPr>
          <w:spacing w:val="-16"/>
          <w:w w:val="105"/>
          <w:sz w:val="23"/>
          <w:szCs w:val="23"/>
        </w:rPr>
        <w:t xml:space="preserve"> </w:t>
      </w:r>
      <w:r w:rsidRPr="006E11FA">
        <w:rPr>
          <w:w w:val="105"/>
          <w:sz w:val="23"/>
          <w:szCs w:val="23"/>
        </w:rPr>
        <w:t>I</w:t>
      </w:r>
      <w:r w:rsidRPr="006E11FA">
        <w:rPr>
          <w:spacing w:val="-3"/>
          <w:w w:val="105"/>
          <w:sz w:val="23"/>
          <w:szCs w:val="23"/>
        </w:rPr>
        <w:t xml:space="preserve"> </w:t>
      </w:r>
      <w:r w:rsidRPr="006E11FA">
        <w:rPr>
          <w:spacing w:val="-1"/>
          <w:w w:val="105"/>
          <w:sz w:val="23"/>
          <w:szCs w:val="23"/>
        </w:rPr>
        <w:t>want</w:t>
      </w:r>
      <w:r w:rsidRPr="006E11FA">
        <w:rPr>
          <w:spacing w:val="-16"/>
          <w:w w:val="105"/>
          <w:sz w:val="23"/>
          <w:szCs w:val="23"/>
        </w:rPr>
        <w:t xml:space="preserve"> </w:t>
      </w:r>
      <w:r w:rsidRPr="006E11FA">
        <w:rPr>
          <w:spacing w:val="2"/>
          <w:w w:val="105"/>
          <w:sz w:val="23"/>
          <w:szCs w:val="23"/>
        </w:rPr>
        <w:t>to</w:t>
      </w:r>
      <w:r w:rsidRPr="006E11FA">
        <w:rPr>
          <w:spacing w:val="-13"/>
          <w:w w:val="105"/>
          <w:sz w:val="23"/>
          <w:szCs w:val="23"/>
        </w:rPr>
        <w:t xml:space="preserve"> </w:t>
      </w:r>
      <w:r w:rsidR="00DD1F21" w:rsidRPr="00DD1F21">
        <w:rPr>
          <w:b/>
          <w:bCs/>
          <w:w w:val="105"/>
          <w:sz w:val="23"/>
          <w:szCs w:val="23"/>
        </w:rPr>
        <w:t>find</w:t>
      </w:r>
      <w:r w:rsidR="00DD1F21">
        <w:rPr>
          <w:rFonts w:hint="eastAsia"/>
          <w:b/>
          <w:bCs/>
          <w:w w:val="105"/>
          <w:sz w:val="23"/>
          <w:szCs w:val="23"/>
        </w:rPr>
        <w:t xml:space="preserve"> </w:t>
      </w:r>
      <w:r w:rsidR="00DD1F21" w:rsidRPr="00DD1F21">
        <w:rPr>
          <w:b/>
          <w:bCs/>
          <w:w w:val="105"/>
          <w:sz w:val="23"/>
          <w:szCs w:val="23"/>
        </w:rPr>
        <w:t>suitable staff</w:t>
      </w:r>
      <w:r w:rsidR="00DD1F21">
        <w:rPr>
          <w:b/>
          <w:bCs/>
          <w:w w:val="105"/>
          <w:sz w:val="23"/>
          <w:szCs w:val="23"/>
        </w:rPr>
        <w:t xml:space="preserve"> </w:t>
      </w:r>
      <w:r w:rsidR="00DD1F21">
        <w:rPr>
          <w:rFonts w:hint="eastAsia"/>
          <w:b/>
          <w:bCs/>
          <w:w w:val="105"/>
          <w:sz w:val="23"/>
          <w:szCs w:val="23"/>
        </w:rPr>
        <w:t>f</w:t>
      </w:r>
      <w:r w:rsidR="00DD1F21">
        <w:rPr>
          <w:b/>
          <w:bCs/>
          <w:w w:val="105"/>
          <w:sz w:val="23"/>
          <w:szCs w:val="23"/>
        </w:rPr>
        <w:t>or each course</w:t>
      </w:r>
      <w:r w:rsidRPr="006E11FA">
        <w:rPr>
          <w:b/>
          <w:bCs/>
          <w:spacing w:val="-3"/>
          <w:w w:val="105"/>
          <w:sz w:val="23"/>
          <w:szCs w:val="23"/>
        </w:rPr>
        <w:t>.</w:t>
      </w:r>
      <w:r w:rsidRPr="006E11FA">
        <w:rPr>
          <w:b/>
          <w:bCs/>
          <w:spacing w:val="40"/>
          <w:w w:val="103"/>
          <w:sz w:val="23"/>
          <w:szCs w:val="23"/>
        </w:rPr>
        <w:t xml:space="preserve"> </w:t>
      </w:r>
    </w:p>
    <w:p w14:paraId="04DD130B" w14:textId="5C943891" w:rsidR="009A40CD" w:rsidRPr="006E11FA" w:rsidRDefault="009A40CD" w:rsidP="00C816D9">
      <w:pPr>
        <w:kinsoku w:val="0"/>
        <w:overflowPunct w:val="0"/>
        <w:spacing w:before="63" w:line="276" w:lineRule="auto"/>
        <w:ind w:left="100"/>
        <w:rPr>
          <w:sz w:val="23"/>
          <w:szCs w:val="23"/>
        </w:rPr>
      </w:pPr>
      <w:r w:rsidRPr="006E11FA">
        <w:rPr>
          <w:b/>
          <w:bCs/>
          <w:w w:val="105"/>
          <w:sz w:val="23"/>
          <w:szCs w:val="23"/>
        </w:rPr>
        <w:t>Conversations</w:t>
      </w:r>
    </w:p>
    <w:p w14:paraId="30303921" w14:textId="1E94F6A7" w:rsidR="009A40CD" w:rsidRPr="006E11FA" w:rsidRDefault="00C13F89" w:rsidP="00C816D9">
      <w:pPr>
        <w:pStyle w:val="a7"/>
        <w:kinsoku w:val="0"/>
        <w:overflowPunct w:val="0"/>
        <w:spacing w:before="0" w:line="276" w:lineRule="auto"/>
      </w:pPr>
      <w:r>
        <w:rPr>
          <w:spacing w:val="1"/>
          <w:w w:val="105"/>
        </w:rPr>
        <w:t xml:space="preserve">Need to choose part-time teacher </w:t>
      </w:r>
      <w:r w:rsidR="00117629">
        <w:rPr>
          <w:spacing w:val="1"/>
          <w:w w:val="105"/>
        </w:rPr>
        <w:t>for</w:t>
      </w:r>
      <w:r w:rsidR="00117629" w:rsidRPr="00F026E3">
        <w:rPr>
          <w:spacing w:val="1"/>
          <w:w w:val="105"/>
        </w:rPr>
        <w:t xml:space="preserve"> </w:t>
      </w:r>
      <w:r w:rsidR="000A5098">
        <w:rPr>
          <w:spacing w:val="1"/>
          <w:w w:val="105"/>
        </w:rPr>
        <w:t xml:space="preserve">each </w:t>
      </w:r>
      <w:r w:rsidR="00117629" w:rsidRPr="00F026E3">
        <w:rPr>
          <w:spacing w:val="1"/>
          <w:w w:val="105"/>
        </w:rPr>
        <w:t>specific</w:t>
      </w:r>
      <w:r w:rsidR="00117629">
        <w:rPr>
          <w:spacing w:val="1"/>
          <w:w w:val="105"/>
        </w:rPr>
        <w:t xml:space="preserve"> </w:t>
      </w:r>
      <w:r w:rsidR="00117629" w:rsidRPr="00F026E3">
        <w:rPr>
          <w:spacing w:val="1"/>
          <w:w w:val="105"/>
        </w:rPr>
        <w:t>course</w:t>
      </w:r>
      <w:r w:rsidR="00117629">
        <w:rPr>
          <w:spacing w:val="1"/>
          <w:w w:val="105"/>
        </w:rPr>
        <w:t>.</w:t>
      </w:r>
    </w:p>
    <w:p w14:paraId="450C804E" w14:textId="77777777" w:rsidR="009A40CD" w:rsidRPr="006E11FA" w:rsidRDefault="009A40CD" w:rsidP="00C816D9">
      <w:pPr>
        <w:pStyle w:val="3"/>
        <w:kinsoku w:val="0"/>
        <w:overflowPunct w:val="0"/>
        <w:spacing w:before="52" w:line="276" w:lineRule="auto"/>
        <w:rPr>
          <w:b w:val="0"/>
          <w:bCs w:val="0"/>
        </w:rPr>
      </w:pPr>
      <w:r w:rsidRPr="006E11FA">
        <w:rPr>
          <w:spacing w:val="-5"/>
          <w:w w:val="105"/>
        </w:rPr>
        <w:t>Tests</w:t>
      </w:r>
    </w:p>
    <w:p w14:paraId="65B83FC0" w14:textId="19499FC8" w:rsidR="00C65023" w:rsidRDefault="009A758E" w:rsidP="00C65023">
      <w:pPr>
        <w:pStyle w:val="a7"/>
        <w:kinsoku w:val="0"/>
        <w:overflowPunct w:val="0"/>
        <w:spacing w:line="276" w:lineRule="auto"/>
      </w:pPr>
      <w:r>
        <w:t>C</w:t>
      </w:r>
      <w:r w:rsidR="00067B64" w:rsidRPr="00067B64">
        <w:t xml:space="preserve">orrectness of the input when </w:t>
      </w:r>
      <w:r w:rsidR="00682F93">
        <w:t>choosing</w:t>
      </w:r>
      <w:r w:rsidR="00C65023">
        <w:rPr>
          <w:rFonts w:hint="eastAsia"/>
        </w:rPr>
        <w:t>.</w:t>
      </w:r>
    </w:p>
    <w:p w14:paraId="0FBA1E27" w14:textId="26C53E1F" w:rsidR="00AB1F17" w:rsidRDefault="00894868" w:rsidP="00AB1F17">
      <w:pPr>
        <w:pStyle w:val="a7"/>
        <w:kinsoku w:val="0"/>
        <w:overflowPunct w:val="0"/>
        <w:spacing w:line="276" w:lineRule="auto"/>
      </w:pPr>
      <w:r w:rsidRPr="00894868">
        <w:t xml:space="preserve">Store </w:t>
      </w:r>
      <w:r w:rsidR="00213BF0">
        <w:t xml:space="preserve">the </w:t>
      </w:r>
      <w:r w:rsidRPr="00894868">
        <w:t>results of selection</w:t>
      </w:r>
      <w:r w:rsidR="003B004E">
        <w:t>.</w:t>
      </w:r>
    </w:p>
    <w:p w14:paraId="4E315250" w14:textId="33270DB6" w:rsidR="00845A3E" w:rsidRPr="006E11FA" w:rsidRDefault="00845A3E" w:rsidP="00C816D9">
      <w:pPr>
        <w:pStyle w:val="a9"/>
        <w:numPr>
          <w:ilvl w:val="1"/>
          <w:numId w:val="1"/>
        </w:numPr>
        <w:tabs>
          <w:tab w:val="left" w:pos="418"/>
        </w:tabs>
        <w:kinsoku w:val="0"/>
        <w:overflowPunct w:val="0"/>
        <w:spacing w:before="42" w:line="276" w:lineRule="auto"/>
        <w:ind w:firstLineChars="0"/>
        <w:rPr>
          <w:b/>
          <w:bCs/>
          <w:sz w:val="31"/>
          <w:szCs w:val="31"/>
        </w:rPr>
      </w:pPr>
      <w:r w:rsidRPr="006E11FA">
        <w:rPr>
          <w:b/>
          <w:bCs/>
          <w:sz w:val="31"/>
          <w:szCs w:val="31"/>
        </w:rPr>
        <w:t>User Story 03</w:t>
      </w:r>
    </w:p>
    <w:p w14:paraId="10FA77E9" w14:textId="1AE90F9F" w:rsidR="00400CC9" w:rsidRDefault="009A40CD" w:rsidP="00C816D9">
      <w:pPr>
        <w:kinsoku w:val="0"/>
        <w:overflowPunct w:val="0"/>
        <w:spacing w:line="276" w:lineRule="auto"/>
        <w:ind w:left="100"/>
        <w:rPr>
          <w:b/>
          <w:bCs/>
          <w:spacing w:val="44"/>
          <w:w w:val="103"/>
          <w:sz w:val="23"/>
          <w:szCs w:val="23"/>
        </w:rPr>
      </w:pPr>
      <w:r w:rsidRPr="006E11FA">
        <w:rPr>
          <w:w w:val="105"/>
          <w:sz w:val="23"/>
          <w:szCs w:val="23"/>
        </w:rPr>
        <w:t>As</w:t>
      </w:r>
      <w:r w:rsidRPr="006E11FA">
        <w:rPr>
          <w:spacing w:val="-19"/>
          <w:w w:val="105"/>
          <w:sz w:val="23"/>
          <w:szCs w:val="23"/>
        </w:rPr>
        <w:t xml:space="preserve"> </w:t>
      </w:r>
      <w:r w:rsidRPr="006E11FA">
        <w:rPr>
          <w:spacing w:val="4"/>
          <w:w w:val="105"/>
          <w:sz w:val="23"/>
          <w:szCs w:val="23"/>
        </w:rPr>
        <w:t>an</w:t>
      </w:r>
      <w:r w:rsidRPr="006E11FA">
        <w:rPr>
          <w:spacing w:val="-17"/>
          <w:w w:val="105"/>
          <w:sz w:val="23"/>
          <w:szCs w:val="23"/>
        </w:rPr>
        <w:t xml:space="preserve"> </w:t>
      </w:r>
      <w:r w:rsidRPr="006E11FA">
        <w:rPr>
          <w:w w:val="105"/>
          <w:sz w:val="23"/>
          <w:szCs w:val="23"/>
        </w:rPr>
        <w:t>administrator,</w:t>
      </w:r>
      <w:r w:rsidRPr="006E11FA">
        <w:rPr>
          <w:spacing w:val="-16"/>
          <w:w w:val="105"/>
          <w:sz w:val="23"/>
          <w:szCs w:val="23"/>
        </w:rPr>
        <w:t xml:space="preserve"> </w:t>
      </w:r>
      <w:r w:rsidRPr="006E11FA">
        <w:rPr>
          <w:w w:val="105"/>
          <w:sz w:val="23"/>
          <w:szCs w:val="23"/>
        </w:rPr>
        <w:t>I</w:t>
      </w:r>
      <w:r w:rsidRPr="006E11FA">
        <w:rPr>
          <w:spacing w:val="-2"/>
          <w:w w:val="105"/>
          <w:sz w:val="23"/>
          <w:szCs w:val="23"/>
        </w:rPr>
        <w:t xml:space="preserve"> </w:t>
      </w:r>
      <w:r w:rsidRPr="006E11FA">
        <w:rPr>
          <w:spacing w:val="-1"/>
          <w:w w:val="105"/>
          <w:sz w:val="23"/>
          <w:szCs w:val="23"/>
        </w:rPr>
        <w:t>want</w:t>
      </w:r>
      <w:r w:rsidRPr="006E11FA">
        <w:rPr>
          <w:spacing w:val="-16"/>
          <w:w w:val="105"/>
          <w:sz w:val="23"/>
          <w:szCs w:val="23"/>
        </w:rPr>
        <w:t xml:space="preserve"> </w:t>
      </w:r>
      <w:r w:rsidRPr="006E11FA">
        <w:rPr>
          <w:spacing w:val="2"/>
          <w:w w:val="105"/>
          <w:sz w:val="23"/>
          <w:szCs w:val="23"/>
        </w:rPr>
        <w:t>to</w:t>
      </w:r>
      <w:r w:rsidRPr="006E11FA">
        <w:rPr>
          <w:spacing w:val="-6"/>
          <w:w w:val="105"/>
          <w:sz w:val="23"/>
          <w:szCs w:val="23"/>
        </w:rPr>
        <w:t xml:space="preserve"> </w:t>
      </w:r>
      <w:r w:rsidR="001A42E6">
        <w:rPr>
          <w:b/>
          <w:bCs/>
          <w:spacing w:val="-1"/>
          <w:w w:val="105"/>
          <w:sz w:val="23"/>
          <w:szCs w:val="23"/>
        </w:rPr>
        <w:t xml:space="preserve">add the training information of </w:t>
      </w:r>
      <w:r w:rsidR="002B1F59">
        <w:rPr>
          <w:b/>
          <w:bCs/>
          <w:spacing w:val="-1"/>
          <w:w w:val="105"/>
          <w:sz w:val="23"/>
          <w:szCs w:val="23"/>
        </w:rPr>
        <w:t xml:space="preserve">each </w:t>
      </w:r>
      <w:r w:rsidR="001A42E6" w:rsidRPr="006E11FA">
        <w:rPr>
          <w:b/>
          <w:bCs/>
          <w:w w:val="105"/>
          <w:sz w:val="23"/>
          <w:szCs w:val="23"/>
        </w:rPr>
        <w:t>part-time</w:t>
      </w:r>
      <w:r w:rsidR="001A42E6" w:rsidRPr="006E11FA">
        <w:rPr>
          <w:b/>
          <w:bCs/>
          <w:spacing w:val="-7"/>
          <w:w w:val="105"/>
          <w:sz w:val="23"/>
          <w:szCs w:val="23"/>
        </w:rPr>
        <w:t xml:space="preserve"> </w:t>
      </w:r>
      <w:r w:rsidR="001A42E6" w:rsidRPr="006E11FA">
        <w:rPr>
          <w:b/>
          <w:bCs/>
          <w:spacing w:val="-3"/>
          <w:w w:val="105"/>
          <w:sz w:val="23"/>
          <w:szCs w:val="23"/>
        </w:rPr>
        <w:t>teacher</w:t>
      </w:r>
      <w:r w:rsidR="001A42E6">
        <w:rPr>
          <w:b/>
          <w:bCs/>
          <w:spacing w:val="-3"/>
          <w:w w:val="105"/>
          <w:sz w:val="23"/>
          <w:szCs w:val="23"/>
        </w:rPr>
        <w:t>s</w:t>
      </w:r>
      <w:r w:rsidRPr="006E11FA">
        <w:rPr>
          <w:b/>
          <w:bCs/>
          <w:spacing w:val="-1"/>
          <w:w w:val="105"/>
          <w:sz w:val="23"/>
          <w:szCs w:val="23"/>
        </w:rPr>
        <w:t>.</w:t>
      </w:r>
      <w:r w:rsidRPr="006E11FA">
        <w:rPr>
          <w:b/>
          <w:bCs/>
          <w:spacing w:val="44"/>
          <w:w w:val="103"/>
          <w:sz w:val="23"/>
          <w:szCs w:val="23"/>
        </w:rPr>
        <w:t xml:space="preserve"> </w:t>
      </w:r>
    </w:p>
    <w:p w14:paraId="3D78E432" w14:textId="02F520DD" w:rsidR="009A40CD" w:rsidRPr="006E11FA" w:rsidRDefault="009A40CD" w:rsidP="00C816D9">
      <w:pPr>
        <w:kinsoku w:val="0"/>
        <w:overflowPunct w:val="0"/>
        <w:spacing w:line="276" w:lineRule="auto"/>
        <w:ind w:left="100"/>
        <w:rPr>
          <w:sz w:val="23"/>
          <w:szCs w:val="23"/>
        </w:rPr>
      </w:pPr>
      <w:r w:rsidRPr="006E11FA">
        <w:rPr>
          <w:b/>
          <w:bCs/>
          <w:w w:val="105"/>
          <w:sz w:val="23"/>
          <w:szCs w:val="23"/>
        </w:rPr>
        <w:t>Conversations</w:t>
      </w:r>
    </w:p>
    <w:p w14:paraId="61D714EC" w14:textId="7746FDC2" w:rsidR="009A40CD" w:rsidRPr="006E11FA" w:rsidRDefault="00460E19" w:rsidP="00C816D9">
      <w:pPr>
        <w:pStyle w:val="a7"/>
        <w:kinsoku w:val="0"/>
        <w:overflowPunct w:val="0"/>
        <w:spacing w:before="0" w:line="276" w:lineRule="auto"/>
      </w:pPr>
      <w:r>
        <w:rPr>
          <w:w w:val="105"/>
        </w:rPr>
        <w:t>Need to</w:t>
      </w:r>
      <w:r w:rsidR="00F77988">
        <w:rPr>
          <w:w w:val="105"/>
        </w:rPr>
        <w:t xml:space="preserve"> </w:t>
      </w:r>
      <w:r w:rsidR="00B66ED4">
        <w:rPr>
          <w:w w:val="105"/>
        </w:rPr>
        <w:t>edit</w:t>
      </w:r>
      <w:r>
        <w:rPr>
          <w:w w:val="105"/>
        </w:rPr>
        <w:t xml:space="preserve"> </w:t>
      </w:r>
      <w:r w:rsidR="00E45E5D">
        <w:rPr>
          <w:w w:val="105"/>
        </w:rPr>
        <w:t xml:space="preserve">training information for </w:t>
      </w:r>
      <w:r w:rsidR="00575CA9">
        <w:rPr>
          <w:w w:val="105"/>
        </w:rPr>
        <w:t xml:space="preserve">each </w:t>
      </w:r>
      <w:r w:rsidR="00E45E5D" w:rsidRPr="00E45E5D">
        <w:rPr>
          <w:w w:val="105"/>
        </w:rPr>
        <w:t>part-time teacher</w:t>
      </w:r>
      <w:r w:rsidR="0079068E">
        <w:rPr>
          <w:w w:val="105"/>
        </w:rPr>
        <w:t>.</w:t>
      </w:r>
    </w:p>
    <w:p w14:paraId="722C3819" w14:textId="72A5D34D" w:rsidR="00117629" w:rsidRPr="00E67A20" w:rsidRDefault="009A40CD" w:rsidP="00E67A20">
      <w:pPr>
        <w:pStyle w:val="3"/>
        <w:kinsoku w:val="0"/>
        <w:overflowPunct w:val="0"/>
        <w:spacing w:before="52" w:line="276" w:lineRule="auto"/>
        <w:rPr>
          <w:b w:val="0"/>
          <w:bCs w:val="0"/>
        </w:rPr>
      </w:pPr>
      <w:r w:rsidRPr="006E11FA">
        <w:rPr>
          <w:spacing w:val="-5"/>
          <w:w w:val="105"/>
        </w:rPr>
        <w:t>Tests</w:t>
      </w:r>
    </w:p>
    <w:p w14:paraId="3DAC5729" w14:textId="4055B1AD" w:rsidR="005F0F80" w:rsidRDefault="00ED5DDC" w:rsidP="005F0F80">
      <w:pPr>
        <w:pStyle w:val="a7"/>
        <w:kinsoku w:val="0"/>
        <w:overflowPunct w:val="0"/>
        <w:spacing w:line="276" w:lineRule="auto"/>
      </w:pPr>
      <w:r w:rsidRPr="00ED5DDC">
        <w:t>Correctness of display of selected employee information</w:t>
      </w:r>
      <w:r w:rsidR="005F0F80">
        <w:rPr>
          <w:rFonts w:hint="eastAsia"/>
        </w:rPr>
        <w:t>.</w:t>
      </w:r>
    </w:p>
    <w:p w14:paraId="179897F0" w14:textId="5BF6DF97" w:rsidR="005F0F80" w:rsidRDefault="00CC4C77" w:rsidP="005F0F80">
      <w:pPr>
        <w:pStyle w:val="a7"/>
        <w:kinsoku w:val="0"/>
        <w:overflowPunct w:val="0"/>
        <w:spacing w:line="276" w:lineRule="auto"/>
      </w:pPr>
      <w:r>
        <w:t>Store training information</w:t>
      </w:r>
      <w:r w:rsidR="00985F5A">
        <w:t>.</w:t>
      </w:r>
    </w:p>
    <w:p w14:paraId="2C471DA2" w14:textId="77777777" w:rsidR="00417E4F" w:rsidRPr="002327B0" w:rsidRDefault="00417E4F" w:rsidP="002327B0">
      <w:pPr>
        <w:pStyle w:val="a7"/>
        <w:kinsoku w:val="0"/>
        <w:overflowPunct w:val="0"/>
        <w:spacing w:line="276" w:lineRule="auto"/>
        <w:rPr>
          <w:spacing w:val="-1"/>
          <w:w w:val="105"/>
        </w:rPr>
      </w:pPr>
    </w:p>
    <w:p w14:paraId="5B648313" w14:textId="77777777" w:rsidR="002327B0" w:rsidRDefault="002327B0">
      <w:pPr>
        <w:widowControl/>
        <w:autoSpaceDE/>
        <w:autoSpaceDN/>
        <w:adjustRightInd/>
        <w:rPr>
          <w:b/>
          <w:bCs/>
          <w:sz w:val="31"/>
          <w:szCs w:val="31"/>
        </w:rPr>
      </w:pPr>
      <w:r>
        <w:rPr>
          <w:b/>
          <w:bCs/>
          <w:sz w:val="31"/>
          <w:szCs w:val="31"/>
        </w:rPr>
        <w:br w:type="page"/>
      </w:r>
    </w:p>
    <w:p w14:paraId="4313D81C" w14:textId="293B1A16" w:rsidR="000B686E" w:rsidRPr="006E11FA" w:rsidRDefault="000B686E" w:rsidP="00343980">
      <w:pPr>
        <w:numPr>
          <w:ilvl w:val="0"/>
          <w:numId w:val="1"/>
        </w:numPr>
        <w:tabs>
          <w:tab w:val="left" w:pos="418"/>
        </w:tabs>
        <w:kinsoku w:val="0"/>
        <w:overflowPunct w:val="0"/>
        <w:spacing w:before="42" w:line="276" w:lineRule="auto"/>
        <w:ind w:left="417" w:hanging="317"/>
        <w:rPr>
          <w:b/>
          <w:bCs/>
          <w:sz w:val="31"/>
          <w:szCs w:val="31"/>
        </w:rPr>
      </w:pPr>
      <w:r w:rsidRPr="006E11FA">
        <w:rPr>
          <w:b/>
          <w:bCs/>
          <w:sz w:val="31"/>
          <w:szCs w:val="31"/>
        </w:rPr>
        <w:lastRenderedPageBreak/>
        <w:t>Class Structure Diagram</w:t>
      </w:r>
    </w:p>
    <w:p w14:paraId="30E19CDD" w14:textId="77777777" w:rsidR="00EA3F45" w:rsidRPr="006E11FA" w:rsidRDefault="000B686E" w:rsidP="00343980">
      <w:pPr>
        <w:pStyle w:val="a7"/>
        <w:kinsoku w:val="0"/>
        <w:overflowPunct w:val="0"/>
        <w:spacing w:before="143" w:line="276" w:lineRule="auto"/>
        <w:ind w:right="119"/>
        <w:jc w:val="both"/>
        <w:rPr>
          <w:spacing w:val="-18"/>
          <w:w w:val="105"/>
        </w:rPr>
      </w:pPr>
      <w:r w:rsidRPr="006E11FA">
        <w:rPr>
          <w:spacing w:val="-1"/>
          <w:w w:val="105"/>
        </w:rPr>
        <w:t>All</w:t>
      </w:r>
      <w:r w:rsidRPr="006E11FA">
        <w:rPr>
          <w:spacing w:val="-22"/>
          <w:w w:val="105"/>
        </w:rPr>
        <w:t xml:space="preserve"> </w:t>
      </w:r>
      <w:r w:rsidRPr="006E11FA">
        <w:rPr>
          <w:w w:val="105"/>
        </w:rPr>
        <w:t>team</w:t>
      </w:r>
      <w:r w:rsidRPr="006E11FA">
        <w:rPr>
          <w:spacing w:val="-18"/>
          <w:w w:val="105"/>
        </w:rPr>
        <w:t xml:space="preserve"> </w:t>
      </w:r>
    </w:p>
    <w:p w14:paraId="1FC23562" w14:textId="77777777" w:rsidR="00EA3F45" w:rsidRPr="006E11FA" w:rsidRDefault="00EA3F45" w:rsidP="00343980">
      <w:pPr>
        <w:pStyle w:val="a7"/>
        <w:kinsoku w:val="0"/>
        <w:overflowPunct w:val="0"/>
        <w:spacing w:before="143" w:line="276" w:lineRule="auto"/>
        <w:ind w:right="119"/>
        <w:jc w:val="both"/>
        <w:rPr>
          <w:spacing w:val="-18"/>
          <w:w w:val="105"/>
        </w:rPr>
      </w:pPr>
    </w:p>
    <w:p w14:paraId="601507A7" w14:textId="77777777" w:rsidR="00EA3F45" w:rsidRPr="006E11FA" w:rsidRDefault="00EA3F45" w:rsidP="00343980">
      <w:pPr>
        <w:pStyle w:val="a7"/>
        <w:kinsoku w:val="0"/>
        <w:overflowPunct w:val="0"/>
        <w:spacing w:before="143" w:line="276" w:lineRule="auto"/>
        <w:ind w:right="119"/>
        <w:jc w:val="both"/>
        <w:rPr>
          <w:spacing w:val="-18"/>
          <w:w w:val="105"/>
        </w:rPr>
      </w:pPr>
    </w:p>
    <w:p w14:paraId="483A5B9A" w14:textId="77777777" w:rsidR="00EA3F45" w:rsidRPr="006E11FA" w:rsidRDefault="00EA3F45" w:rsidP="00343980">
      <w:pPr>
        <w:pStyle w:val="a7"/>
        <w:kinsoku w:val="0"/>
        <w:overflowPunct w:val="0"/>
        <w:spacing w:before="143" w:line="276" w:lineRule="auto"/>
        <w:ind w:right="119"/>
        <w:jc w:val="both"/>
        <w:rPr>
          <w:spacing w:val="-18"/>
          <w:w w:val="105"/>
        </w:rPr>
      </w:pPr>
    </w:p>
    <w:p w14:paraId="7F015EAF" w14:textId="77777777" w:rsidR="00EA3F45" w:rsidRPr="006E11FA" w:rsidRDefault="00EA3F45" w:rsidP="00343980">
      <w:pPr>
        <w:pStyle w:val="a7"/>
        <w:kinsoku w:val="0"/>
        <w:overflowPunct w:val="0"/>
        <w:spacing w:before="143" w:line="276" w:lineRule="auto"/>
        <w:ind w:right="119"/>
        <w:jc w:val="both"/>
        <w:rPr>
          <w:spacing w:val="-18"/>
          <w:w w:val="105"/>
        </w:rPr>
      </w:pPr>
    </w:p>
    <w:p w14:paraId="27BAF993" w14:textId="77777777" w:rsidR="00EA3F45" w:rsidRPr="006E11FA" w:rsidRDefault="00EA3F45" w:rsidP="00343980">
      <w:pPr>
        <w:pStyle w:val="a7"/>
        <w:kinsoku w:val="0"/>
        <w:overflowPunct w:val="0"/>
        <w:spacing w:before="143" w:line="276" w:lineRule="auto"/>
        <w:ind w:right="119"/>
        <w:jc w:val="both"/>
        <w:rPr>
          <w:spacing w:val="-18"/>
          <w:w w:val="105"/>
        </w:rPr>
      </w:pPr>
    </w:p>
    <w:p w14:paraId="21A015B0" w14:textId="77777777" w:rsidR="00EA3F45" w:rsidRPr="006E11FA" w:rsidRDefault="00EA3F45" w:rsidP="00343980">
      <w:pPr>
        <w:pStyle w:val="a7"/>
        <w:kinsoku w:val="0"/>
        <w:overflowPunct w:val="0"/>
        <w:spacing w:before="143" w:line="276" w:lineRule="auto"/>
        <w:ind w:right="119"/>
        <w:jc w:val="both"/>
        <w:rPr>
          <w:spacing w:val="-18"/>
          <w:w w:val="105"/>
        </w:rPr>
      </w:pPr>
    </w:p>
    <w:p w14:paraId="77F92E86" w14:textId="514728EB" w:rsidR="00271CE9" w:rsidRPr="006E11FA" w:rsidRDefault="000B686E" w:rsidP="00343980">
      <w:pPr>
        <w:numPr>
          <w:ilvl w:val="0"/>
          <w:numId w:val="1"/>
        </w:numPr>
        <w:tabs>
          <w:tab w:val="left" w:pos="418"/>
        </w:tabs>
        <w:kinsoku w:val="0"/>
        <w:overflowPunct w:val="0"/>
        <w:spacing w:before="42" w:line="276" w:lineRule="auto"/>
        <w:ind w:left="417" w:hanging="317"/>
        <w:rPr>
          <w:b/>
          <w:bCs/>
          <w:sz w:val="31"/>
          <w:szCs w:val="31"/>
        </w:rPr>
      </w:pPr>
      <w:r w:rsidRPr="006E11FA">
        <w:rPr>
          <w:b/>
          <w:bCs/>
          <w:sz w:val="31"/>
          <w:szCs w:val="31"/>
        </w:rPr>
        <w:br w:type="page"/>
      </w:r>
      <w:r w:rsidR="00271CE9" w:rsidRPr="006E11FA">
        <w:rPr>
          <w:b/>
          <w:bCs/>
          <w:sz w:val="31"/>
          <w:szCs w:val="31"/>
        </w:rPr>
        <w:lastRenderedPageBreak/>
        <w:t>Sequence Diagrams</w:t>
      </w:r>
    </w:p>
    <w:p w14:paraId="21BB1D4F" w14:textId="40CCB99C" w:rsidR="00271CE9" w:rsidRPr="006E11FA" w:rsidRDefault="00407672" w:rsidP="00343980">
      <w:pPr>
        <w:pStyle w:val="a9"/>
        <w:numPr>
          <w:ilvl w:val="1"/>
          <w:numId w:val="1"/>
        </w:numPr>
        <w:kinsoku w:val="0"/>
        <w:overflowPunct w:val="0"/>
        <w:spacing w:line="276" w:lineRule="auto"/>
        <w:ind w:right="1812" w:firstLineChars="0"/>
        <w:rPr>
          <w:b/>
          <w:bCs/>
          <w:w w:val="105"/>
          <w:sz w:val="28"/>
          <w:szCs w:val="28"/>
        </w:rPr>
      </w:pPr>
      <w:r w:rsidRPr="006E11FA">
        <w:rPr>
          <w:b/>
          <w:bCs/>
          <w:w w:val="105"/>
          <w:sz w:val="28"/>
          <w:szCs w:val="28"/>
        </w:rPr>
        <w:t xml:space="preserve">Sequence Diagram for </w:t>
      </w:r>
      <w:r w:rsidR="00C75FE6" w:rsidRPr="006E11FA">
        <w:rPr>
          <w:b/>
          <w:bCs/>
          <w:w w:val="105"/>
          <w:sz w:val="28"/>
          <w:szCs w:val="28"/>
        </w:rPr>
        <w:t>User Story 01</w:t>
      </w:r>
    </w:p>
    <w:p w14:paraId="2373FE2D" w14:textId="4239E3E4" w:rsidR="00271CE9" w:rsidRPr="006E11FA" w:rsidRDefault="00C75FE6" w:rsidP="00343980">
      <w:pPr>
        <w:kinsoku w:val="0"/>
        <w:overflowPunct w:val="0"/>
        <w:spacing w:line="276" w:lineRule="auto"/>
        <w:ind w:left="100" w:right="1812"/>
        <w:rPr>
          <w:w w:val="105"/>
          <w:sz w:val="23"/>
          <w:szCs w:val="23"/>
        </w:rPr>
      </w:pPr>
      <w:r w:rsidRPr="006E11FA">
        <w:rPr>
          <w:w w:val="105"/>
          <w:sz w:val="23"/>
          <w:szCs w:val="23"/>
        </w:rPr>
        <w:t>Team</w:t>
      </w:r>
    </w:p>
    <w:p w14:paraId="68A8D1D5" w14:textId="77777777" w:rsidR="00DE5770" w:rsidRPr="006E11FA" w:rsidRDefault="00DE5770" w:rsidP="00343980">
      <w:pPr>
        <w:kinsoku w:val="0"/>
        <w:overflowPunct w:val="0"/>
        <w:spacing w:line="276" w:lineRule="auto"/>
        <w:ind w:left="100" w:right="1812"/>
        <w:rPr>
          <w:w w:val="105"/>
          <w:sz w:val="23"/>
          <w:szCs w:val="23"/>
        </w:rPr>
      </w:pPr>
    </w:p>
    <w:p w14:paraId="1BC03637" w14:textId="77777777" w:rsidR="00C75FE6" w:rsidRPr="006E11FA" w:rsidRDefault="00C75FE6" w:rsidP="00343980">
      <w:pPr>
        <w:kinsoku w:val="0"/>
        <w:overflowPunct w:val="0"/>
        <w:spacing w:line="276" w:lineRule="auto"/>
        <w:ind w:left="100" w:right="1812"/>
      </w:pPr>
    </w:p>
    <w:p w14:paraId="4066929B" w14:textId="413B5D69" w:rsidR="00C75FE6" w:rsidRPr="006E11FA" w:rsidRDefault="00407672" w:rsidP="00343980">
      <w:pPr>
        <w:pStyle w:val="a9"/>
        <w:numPr>
          <w:ilvl w:val="1"/>
          <w:numId w:val="1"/>
        </w:numPr>
        <w:kinsoku w:val="0"/>
        <w:overflowPunct w:val="0"/>
        <w:spacing w:line="276" w:lineRule="auto"/>
        <w:ind w:right="1812" w:firstLineChars="0"/>
        <w:rPr>
          <w:b/>
          <w:bCs/>
          <w:w w:val="105"/>
          <w:sz w:val="28"/>
          <w:szCs w:val="28"/>
        </w:rPr>
      </w:pPr>
      <w:r w:rsidRPr="006E11FA">
        <w:rPr>
          <w:b/>
          <w:bCs/>
          <w:w w:val="105"/>
          <w:sz w:val="28"/>
          <w:szCs w:val="28"/>
        </w:rPr>
        <w:t xml:space="preserve">Sequence Diagram for </w:t>
      </w:r>
      <w:r w:rsidR="00C75FE6" w:rsidRPr="006E11FA">
        <w:rPr>
          <w:b/>
          <w:bCs/>
          <w:w w:val="105"/>
          <w:sz w:val="28"/>
          <w:szCs w:val="28"/>
        </w:rPr>
        <w:t>User Story 02</w:t>
      </w:r>
    </w:p>
    <w:p w14:paraId="3A132CAF" w14:textId="7905EAF2" w:rsidR="00C75FE6" w:rsidRPr="006E11FA" w:rsidRDefault="00C75FE6" w:rsidP="00343980">
      <w:pPr>
        <w:kinsoku w:val="0"/>
        <w:overflowPunct w:val="0"/>
        <w:spacing w:line="276" w:lineRule="auto"/>
        <w:ind w:left="100" w:right="1812"/>
        <w:rPr>
          <w:w w:val="105"/>
          <w:sz w:val="23"/>
          <w:szCs w:val="23"/>
        </w:rPr>
      </w:pPr>
      <w:r w:rsidRPr="006E11FA">
        <w:rPr>
          <w:w w:val="105"/>
          <w:sz w:val="23"/>
          <w:szCs w:val="23"/>
        </w:rPr>
        <w:t>Team</w:t>
      </w:r>
    </w:p>
    <w:p w14:paraId="4C447C8D" w14:textId="2F86D151" w:rsidR="00C75FE6" w:rsidRPr="006E11FA" w:rsidRDefault="00C75FE6" w:rsidP="00343980">
      <w:pPr>
        <w:kinsoku w:val="0"/>
        <w:overflowPunct w:val="0"/>
        <w:spacing w:line="276" w:lineRule="auto"/>
        <w:ind w:left="100" w:right="1812"/>
      </w:pPr>
    </w:p>
    <w:p w14:paraId="6218CA58" w14:textId="77777777" w:rsidR="00DE5770" w:rsidRPr="006E11FA" w:rsidRDefault="00DE5770" w:rsidP="00343980">
      <w:pPr>
        <w:kinsoku w:val="0"/>
        <w:overflowPunct w:val="0"/>
        <w:spacing w:line="276" w:lineRule="auto"/>
        <w:ind w:left="100" w:right="1812"/>
      </w:pPr>
    </w:p>
    <w:p w14:paraId="0CA61064" w14:textId="1D7B5CAA" w:rsidR="00C75FE6" w:rsidRPr="006E11FA" w:rsidRDefault="00407672" w:rsidP="00343980">
      <w:pPr>
        <w:pStyle w:val="a9"/>
        <w:numPr>
          <w:ilvl w:val="1"/>
          <w:numId w:val="1"/>
        </w:numPr>
        <w:kinsoku w:val="0"/>
        <w:overflowPunct w:val="0"/>
        <w:spacing w:line="276" w:lineRule="auto"/>
        <w:ind w:right="1812" w:firstLineChars="0"/>
        <w:rPr>
          <w:b/>
          <w:bCs/>
          <w:w w:val="105"/>
          <w:sz w:val="28"/>
          <w:szCs w:val="28"/>
        </w:rPr>
      </w:pPr>
      <w:r w:rsidRPr="006E11FA">
        <w:rPr>
          <w:b/>
          <w:bCs/>
          <w:w w:val="105"/>
          <w:sz w:val="28"/>
          <w:szCs w:val="28"/>
        </w:rPr>
        <w:t xml:space="preserve">Sequence Diagram for </w:t>
      </w:r>
      <w:r w:rsidR="00C75FE6" w:rsidRPr="006E11FA">
        <w:rPr>
          <w:b/>
          <w:bCs/>
          <w:w w:val="105"/>
          <w:sz w:val="28"/>
          <w:szCs w:val="28"/>
        </w:rPr>
        <w:t>User Story 03</w:t>
      </w:r>
    </w:p>
    <w:p w14:paraId="59CF857F" w14:textId="4EA38A30" w:rsidR="00C75FE6" w:rsidRDefault="00C75FE6" w:rsidP="00343980">
      <w:pPr>
        <w:kinsoku w:val="0"/>
        <w:overflowPunct w:val="0"/>
        <w:spacing w:line="276" w:lineRule="auto"/>
        <w:ind w:left="100" w:right="1812"/>
        <w:rPr>
          <w:w w:val="105"/>
          <w:sz w:val="23"/>
          <w:szCs w:val="23"/>
        </w:rPr>
      </w:pPr>
      <w:r w:rsidRPr="006E11FA">
        <w:rPr>
          <w:w w:val="105"/>
          <w:sz w:val="23"/>
          <w:szCs w:val="23"/>
        </w:rPr>
        <w:t>Team</w:t>
      </w:r>
    </w:p>
    <w:p w14:paraId="72F92508" w14:textId="5B0E9CB0" w:rsidR="00E95A3D" w:rsidRDefault="00E95A3D" w:rsidP="00343980">
      <w:pPr>
        <w:kinsoku w:val="0"/>
        <w:overflowPunct w:val="0"/>
        <w:spacing w:line="276" w:lineRule="auto"/>
        <w:ind w:left="100" w:right="1812"/>
        <w:rPr>
          <w:w w:val="105"/>
          <w:sz w:val="23"/>
          <w:szCs w:val="23"/>
        </w:rPr>
      </w:pPr>
    </w:p>
    <w:p w14:paraId="5A9E04A5" w14:textId="77777777" w:rsidR="00E95A3D" w:rsidRPr="006E11FA" w:rsidRDefault="00E95A3D" w:rsidP="00343980">
      <w:pPr>
        <w:kinsoku w:val="0"/>
        <w:overflowPunct w:val="0"/>
        <w:spacing w:line="276" w:lineRule="auto"/>
        <w:ind w:left="100" w:right="1812"/>
        <w:rPr>
          <w:w w:val="105"/>
          <w:sz w:val="23"/>
          <w:szCs w:val="23"/>
        </w:rPr>
      </w:pPr>
    </w:p>
    <w:p w14:paraId="7FC968E3" w14:textId="1EFB5899" w:rsidR="00DE5770" w:rsidRDefault="00DE5770" w:rsidP="00343980">
      <w:pPr>
        <w:pStyle w:val="a7"/>
        <w:kinsoku w:val="0"/>
        <w:overflowPunct w:val="0"/>
        <w:spacing w:before="143" w:line="276" w:lineRule="auto"/>
        <w:ind w:left="0" w:right="119"/>
        <w:jc w:val="both"/>
        <w:rPr>
          <w:spacing w:val="-18"/>
          <w:w w:val="105"/>
        </w:rPr>
      </w:pPr>
    </w:p>
    <w:p w14:paraId="2B82A93E" w14:textId="77777777" w:rsidR="00E95A3D" w:rsidRPr="006E11FA" w:rsidRDefault="00E95A3D" w:rsidP="00343980">
      <w:pPr>
        <w:pStyle w:val="a7"/>
        <w:kinsoku w:val="0"/>
        <w:overflowPunct w:val="0"/>
        <w:spacing w:before="143" w:line="276" w:lineRule="auto"/>
        <w:ind w:left="0" w:right="119"/>
        <w:jc w:val="both"/>
        <w:rPr>
          <w:spacing w:val="-18"/>
          <w:w w:val="105"/>
        </w:rPr>
      </w:pPr>
    </w:p>
    <w:p w14:paraId="3429DE79" w14:textId="3F6C5475" w:rsidR="0044327B" w:rsidRPr="006E11FA" w:rsidRDefault="0044327B" w:rsidP="00343980">
      <w:pPr>
        <w:pStyle w:val="a7"/>
        <w:kinsoku w:val="0"/>
        <w:overflowPunct w:val="0"/>
        <w:spacing w:before="143" w:line="276" w:lineRule="auto"/>
        <w:ind w:left="0" w:right="119"/>
        <w:jc w:val="both"/>
      </w:pPr>
    </w:p>
    <w:p w14:paraId="1290AC4D" w14:textId="26B51778" w:rsidR="00B0682D" w:rsidRPr="006E11FA" w:rsidRDefault="00B0682D" w:rsidP="00343980">
      <w:pPr>
        <w:numPr>
          <w:ilvl w:val="0"/>
          <w:numId w:val="1"/>
        </w:numPr>
        <w:tabs>
          <w:tab w:val="left" w:pos="418"/>
        </w:tabs>
        <w:kinsoku w:val="0"/>
        <w:overflowPunct w:val="0"/>
        <w:spacing w:before="42" w:line="276" w:lineRule="auto"/>
        <w:ind w:left="417" w:hanging="317"/>
        <w:rPr>
          <w:b/>
          <w:bCs/>
          <w:sz w:val="31"/>
          <w:szCs w:val="31"/>
        </w:rPr>
      </w:pPr>
      <w:r w:rsidRPr="006E11FA">
        <w:rPr>
          <w:b/>
          <w:bCs/>
          <w:sz w:val="31"/>
          <w:szCs w:val="31"/>
        </w:rPr>
        <w:br w:type="page"/>
      </w:r>
      <w:r w:rsidRPr="006E11FA">
        <w:rPr>
          <w:b/>
          <w:bCs/>
          <w:sz w:val="31"/>
          <w:szCs w:val="31"/>
        </w:rPr>
        <w:lastRenderedPageBreak/>
        <w:t>Program and Screenshots</w:t>
      </w:r>
    </w:p>
    <w:p w14:paraId="0F8B4350" w14:textId="54385F4B" w:rsidR="00B0682D" w:rsidRPr="006E11FA" w:rsidRDefault="00FE38F3" w:rsidP="00343980">
      <w:pPr>
        <w:pStyle w:val="a7"/>
        <w:kinsoku w:val="0"/>
        <w:overflowPunct w:val="0"/>
        <w:spacing w:before="143" w:line="276" w:lineRule="auto"/>
        <w:ind w:left="0" w:right="119"/>
        <w:jc w:val="both"/>
        <w:rPr>
          <w:spacing w:val="-18"/>
          <w:w w:val="105"/>
        </w:rPr>
      </w:pPr>
      <w:r w:rsidRPr="006E11FA">
        <w:rPr>
          <w:spacing w:val="-18"/>
          <w:w w:val="105"/>
        </w:rPr>
        <w:t>Team</w:t>
      </w:r>
    </w:p>
    <w:p w14:paraId="11ACB344" w14:textId="2965E436" w:rsidR="00FE38F3" w:rsidRPr="006E11FA" w:rsidRDefault="00FE38F3" w:rsidP="00343980">
      <w:pPr>
        <w:pStyle w:val="a7"/>
        <w:kinsoku w:val="0"/>
        <w:overflowPunct w:val="0"/>
        <w:spacing w:before="143" w:line="276" w:lineRule="auto"/>
        <w:ind w:left="0" w:right="119"/>
        <w:jc w:val="both"/>
        <w:rPr>
          <w:spacing w:val="-18"/>
          <w:w w:val="105"/>
        </w:rPr>
      </w:pPr>
    </w:p>
    <w:p w14:paraId="44F0C169" w14:textId="6338B228" w:rsidR="00FE38F3" w:rsidRPr="006E11FA" w:rsidRDefault="00FE38F3" w:rsidP="00343980">
      <w:pPr>
        <w:pStyle w:val="a7"/>
        <w:kinsoku w:val="0"/>
        <w:overflowPunct w:val="0"/>
        <w:spacing w:before="143" w:line="276" w:lineRule="auto"/>
        <w:ind w:left="0" w:right="119"/>
        <w:jc w:val="both"/>
        <w:rPr>
          <w:spacing w:val="-18"/>
          <w:w w:val="105"/>
        </w:rPr>
      </w:pPr>
    </w:p>
    <w:p w14:paraId="66E4909E" w14:textId="03CF7F9D" w:rsidR="00B0682D" w:rsidRPr="006E11FA" w:rsidRDefault="00B0682D" w:rsidP="00343980">
      <w:pPr>
        <w:widowControl/>
        <w:autoSpaceDE/>
        <w:autoSpaceDN/>
        <w:adjustRightInd/>
        <w:spacing w:line="276" w:lineRule="auto"/>
        <w:rPr>
          <w:b/>
          <w:bCs/>
          <w:sz w:val="31"/>
          <w:szCs w:val="31"/>
        </w:rPr>
      </w:pPr>
    </w:p>
    <w:p w14:paraId="44F29A86" w14:textId="77777777" w:rsidR="00A94807" w:rsidRPr="006E11FA" w:rsidRDefault="00A94807" w:rsidP="00343980">
      <w:pPr>
        <w:widowControl/>
        <w:autoSpaceDE/>
        <w:autoSpaceDN/>
        <w:adjustRightInd/>
        <w:spacing w:line="276" w:lineRule="auto"/>
        <w:rPr>
          <w:b/>
          <w:bCs/>
          <w:sz w:val="31"/>
          <w:szCs w:val="31"/>
        </w:rPr>
      </w:pPr>
      <w:r w:rsidRPr="006E11FA">
        <w:rPr>
          <w:b/>
          <w:bCs/>
          <w:sz w:val="31"/>
          <w:szCs w:val="31"/>
        </w:rPr>
        <w:br w:type="page"/>
      </w:r>
    </w:p>
    <w:p w14:paraId="03A18CE7" w14:textId="4A5F4BFA" w:rsidR="002B0FC4" w:rsidRPr="006E11FA" w:rsidRDefault="002B0FC4" w:rsidP="00343980">
      <w:pPr>
        <w:numPr>
          <w:ilvl w:val="0"/>
          <w:numId w:val="1"/>
        </w:numPr>
        <w:tabs>
          <w:tab w:val="left" w:pos="418"/>
        </w:tabs>
        <w:kinsoku w:val="0"/>
        <w:overflowPunct w:val="0"/>
        <w:spacing w:before="42" w:line="276" w:lineRule="auto"/>
        <w:ind w:left="417" w:hanging="317"/>
        <w:rPr>
          <w:b/>
          <w:bCs/>
          <w:sz w:val="31"/>
          <w:szCs w:val="31"/>
        </w:rPr>
      </w:pPr>
      <w:r w:rsidRPr="006E11FA">
        <w:rPr>
          <w:b/>
          <w:bCs/>
          <w:sz w:val="31"/>
          <w:szCs w:val="31"/>
        </w:rPr>
        <w:lastRenderedPageBreak/>
        <w:t>Retrospective</w:t>
      </w:r>
    </w:p>
    <w:p w14:paraId="74BE3522" w14:textId="77777777" w:rsidR="00050348" w:rsidRDefault="002B0FC4" w:rsidP="00050348">
      <w:pPr>
        <w:pStyle w:val="a9"/>
        <w:numPr>
          <w:ilvl w:val="1"/>
          <w:numId w:val="1"/>
        </w:numPr>
        <w:tabs>
          <w:tab w:val="left" w:pos="569"/>
        </w:tabs>
        <w:kinsoku w:val="0"/>
        <w:overflowPunct w:val="0"/>
        <w:spacing w:before="270" w:line="276" w:lineRule="auto"/>
        <w:ind w:firstLineChars="0"/>
        <w:jc w:val="both"/>
        <w:rPr>
          <w:b/>
          <w:bCs/>
          <w:i/>
          <w:iCs/>
          <w:spacing w:val="1"/>
          <w:sz w:val="31"/>
          <w:szCs w:val="31"/>
        </w:rPr>
      </w:pPr>
      <w:bookmarkStart w:id="4" w:name="bookmark17"/>
      <w:bookmarkEnd w:id="4"/>
      <w:r w:rsidRPr="006E11FA">
        <w:rPr>
          <w:b/>
          <w:bCs/>
          <w:i/>
          <w:iCs/>
          <w:spacing w:val="1"/>
          <w:sz w:val="31"/>
          <w:szCs w:val="31"/>
        </w:rPr>
        <w:t xml:space="preserve">What went </w:t>
      </w:r>
      <w:proofErr w:type="gramStart"/>
      <w:r w:rsidRPr="006E11FA">
        <w:rPr>
          <w:b/>
          <w:bCs/>
          <w:i/>
          <w:iCs/>
          <w:spacing w:val="1"/>
          <w:sz w:val="31"/>
          <w:szCs w:val="31"/>
        </w:rPr>
        <w:t>well</w:t>
      </w:r>
      <w:proofErr w:type="gramEnd"/>
    </w:p>
    <w:p w14:paraId="28090BE8" w14:textId="29A7ED3C" w:rsidR="00050348" w:rsidRPr="00D82FD2" w:rsidRDefault="004F3B46" w:rsidP="00050348">
      <w:pPr>
        <w:tabs>
          <w:tab w:val="left" w:pos="569"/>
        </w:tabs>
        <w:kinsoku w:val="0"/>
        <w:overflowPunct w:val="0"/>
        <w:spacing w:before="270" w:line="276" w:lineRule="auto"/>
        <w:ind w:left="100"/>
        <w:jc w:val="both"/>
        <w:rPr>
          <w:b/>
          <w:bCs/>
          <w:i/>
          <w:iCs/>
          <w:spacing w:val="1"/>
          <w:sz w:val="31"/>
          <w:szCs w:val="31"/>
        </w:rPr>
      </w:pPr>
      <w:r w:rsidRPr="00D82FD2">
        <w:rPr>
          <w:spacing w:val="-1"/>
          <w:w w:val="105"/>
        </w:rPr>
        <w:t>All the team members cooperated well and actively expressed their views in every meeting</w:t>
      </w:r>
      <w:r w:rsidR="00D82FD2">
        <w:rPr>
          <w:spacing w:val="-1"/>
          <w:w w:val="105"/>
        </w:rPr>
        <w:t>.</w:t>
      </w:r>
      <w:r w:rsidR="00D82FD2" w:rsidRPr="00D82FD2">
        <w:t xml:space="preserve"> </w:t>
      </w:r>
      <w:r w:rsidR="00D82FD2" w:rsidRPr="00D82FD2">
        <w:rPr>
          <w:spacing w:val="-1"/>
          <w:w w:val="105"/>
        </w:rPr>
        <w:t>Everyone help</w:t>
      </w:r>
      <w:r w:rsidR="001934D6">
        <w:rPr>
          <w:spacing w:val="-1"/>
          <w:w w:val="105"/>
        </w:rPr>
        <w:t>ed</w:t>
      </w:r>
      <w:r w:rsidR="00D82FD2" w:rsidRPr="00D82FD2">
        <w:rPr>
          <w:spacing w:val="-1"/>
          <w:w w:val="105"/>
        </w:rPr>
        <w:t xml:space="preserve"> each other </w:t>
      </w:r>
      <w:proofErr w:type="gramStart"/>
      <w:r w:rsidR="00D82FD2" w:rsidRPr="00D82FD2">
        <w:rPr>
          <w:spacing w:val="-1"/>
          <w:w w:val="105"/>
        </w:rPr>
        <w:t>on the basis of</w:t>
      </w:r>
      <w:proofErr w:type="gramEnd"/>
      <w:r w:rsidR="00D82FD2" w:rsidRPr="00D82FD2">
        <w:rPr>
          <w:spacing w:val="-1"/>
          <w:w w:val="105"/>
        </w:rPr>
        <w:t xml:space="preserve"> accomplishing the tasks they are responsible for</w:t>
      </w:r>
      <w:r w:rsidR="00D82FD2">
        <w:rPr>
          <w:spacing w:val="-1"/>
          <w:w w:val="105"/>
        </w:rPr>
        <w:t>.</w:t>
      </w:r>
    </w:p>
    <w:p w14:paraId="6B6DE3B7" w14:textId="11BDAE24" w:rsidR="002B0FC4" w:rsidRDefault="002F10C7" w:rsidP="00050348">
      <w:pPr>
        <w:tabs>
          <w:tab w:val="left" w:pos="569"/>
        </w:tabs>
        <w:kinsoku w:val="0"/>
        <w:overflowPunct w:val="0"/>
        <w:spacing w:before="270" w:line="276" w:lineRule="auto"/>
        <w:ind w:left="100"/>
        <w:jc w:val="both"/>
      </w:pPr>
      <w:bookmarkStart w:id="5" w:name="bookmark18"/>
      <w:bookmarkEnd w:id="5"/>
      <w:r w:rsidRPr="002F10C7">
        <w:t>The use of collaboration tools</w:t>
      </w:r>
      <w:r w:rsidR="00BE04C3">
        <w:t xml:space="preserve"> (</w:t>
      </w:r>
      <w:r w:rsidR="00C10A6B">
        <w:t>G</w:t>
      </w:r>
      <w:r w:rsidR="00BE04C3">
        <w:t>it</w:t>
      </w:r>
      <w:r w:rsidR="00C10A6B">
        <w:t>H</w:t>
      </w:r>
      <w:r w:rsidR="00BE04C3">
        <w:t>ub</w:t>
      </w:r>
      <w:r w:rsidR="006D6F21">
        <w:t>, Trello</w:t>
      </w:r>
      <w:r w:rsidR="00BE04C3">
        <w:t>)</w:t>
      </w:r>
      <w:r w:rsidRPr="002F10C7">
        <w:t xml:space="preserve"> makes it easier to share and update program</w:t>
      </w:r>
      <w:r w:rsidR="00425069">
        <w:t xml:space="preserve"> </w:t>
      </w:r>
      <w:r w:rsidRPr="002F10C7">
        <w:t xml:space="preserve">between </w:t>
      </w:r>
      <w:r w:rsidR="00425069">
        <w:t>team members</w:t>
      </w:r>
      <w:r>
        <w:t xml:space="preserve">. </w:t>
      </w:r>
      <w:r w:rsidR="00D90F0D" w:rsidRPr="00D90F0D">
        <w:t xml:space="preserve">We quickly implemented the basic functionality of the </w:t>
      </w:r>
      <w:r w:rsidR="00452F98">
        <w:t>program</w:t>
      </w:r>
      <w:r w:rsidR="00D90F0D" w:rsidRPr="00D90F0D">
        <w:t xml:space="preserve"> required for this </w:t>
      </w:r>
      <w:r w:rsidR="00916645">
        <w:t>a</w:t>
      </w:r>
      <w:r w:rsidR="00916645" w:rsidRPr="00916645">
        <w:t xml:space="preserve">ssessed </w:t>
      </w:r>
      <w:r w:rsidR="00916645">
        <w:t>e</w:t>
      </w:r>
      <w:r w:rsidR="00916645" w:rsidRPr="00916645">
        <w:t>xercise</w:t>
      </w:r>
      <w:r w:rsidR="00D90F0D">
        <w:t>.</w:t>
      </w:r>
    </w:p>
    <w:p w14:paraId="0A30721F" w14:textId="3CC9516D" w:rsidR="001934D6" w:rsidRPr="00263122" w:rsidRDefault="00263122" w:rsidP="00263122">
      <w:pPr>
        <w:tabs>
          <w:tab w:val="left" w:pos="569"/>
        </w:tabs>
        <w:kinsoku w:val="0"/>
        <w:overflowPunct w:val="0"/>
        <w:spacing w:before="270" w:line="276" w:lineRule="auto"/>
        <w:ind w:left="100"/>
        <w:jc w:val="both"/>
      </w:pPr>
      <w:r w:rsidRPr="00263122">
        <w:t>One of the team members h</w:t>
      </w:r>
      <w:r w:rsidR="008B439B">
        <w:t>ad</w:t>
      </w:r>
      <w:r w:rsidRPr="00263122">
        <w:t xml:space="preserve"> experience in software development project management</w:t>
      </w:r>
      <w:r w:rsidR="004434B4">
        <w:t xml:space="preserve"> </w:t>
      </w:r>
      <w:r w:rsidRPr="00263122">
        <w:t>and can control the operation from a macro point of view, which makes the whole development process go smoothly</w:t>
      </w:r>
      <w:r>
        <w:rPr>
          <w:rFonts w:hint="eastAsia"/>
        </w:rPr>
        <w:t>.</w:t>
      </w:r>
    </w:p>
    <w:p w14:paraId="4AF9B928" w14:textId="7548BE27" w:rsidR="002B0FC4" w:rsidRPr="00C816D9" w:rsidRDefault="002B0FC4" w:rsidP="00C816D9">
      <w:pPr>
        <w:numPr>
          <w:ilvl w:val="1"/>
          <w:numId w:val="1"/>
        </w:numPr>
        <w:tabs>
          <w:tab w:val="left" w:pos="569"/>
        </w:tabs>
        <w:kinsoku w:val="0"/>
        <w:overflowPunct w:val="0"/>
        <w:spacing w:before="270" w:line="276" w:lineRule="auto"/>
        <w:ind w:left="568" w:hanging="468"/>
        <w:jc w:val="both"/>
        <w:rPr>
          <w:b/>
          <w:bCs/>
          <w:i/>
          <w:iCs/>
          <w:spacing w:val="1"/>
          <w:sz w:val="31"/>
          <w:szCs w:val="31"/>
        </w:rPr>
      </w:pPr>
      <w:r w:rsidRPr="006E11FA">
        <w:rPr>
          <w:b/>
          <w:bCs/>
          <w:i/>
          <w:iCs/>
          <w:spacing w:val="1"/>
          <w:sz w:val="31"/>
          <w:szCs w:val="31"/>
        </w:rPr>
        <w:t xml:space="preserve">What was </w:t>
      </w:r>
      <w:proofErr w:type="gramStart"/>
      <w:r w:rsidRPr="006E11FA">
        <w:rPr>
          <w:b/>
          <w:bCs/>
          <w:i/>
          <w:iCs/>
          <w:spacing w:val="1"/>
          <w:sz w:val="31"/>
          <w:szCs w:val="31"/>
        </w:rPr>
        <w:t>challenging</w:t>
      </w:r>
      <w:proofErr w:type="gramEnd"/>
    </w:p>
    <w:p w14:paraId="64B15F4A" w14:textId="6C7A0EC7" w:rsidR="002B0FC4" w:rsidRDefault="00F166F6" w:rsidP="002A4B45">
      <w:pPr>
        <w:pStyle w:val="a7"/>
        <w:kinsoku w:val="0"/>
        <w:overflowPunct w:val="0"/>
        <w:spacing w:before="150" w:line="282" w:lineRule="auto"/>
        <w:ind w:right="123"/>
        <w:jc w:val="both"/>
        <w:rPr>
          <w:w w:val="105"/>
        </w:rPr>
      </w:pPr>
      <w:r w:rsidRPr="00F166F6">
        <w:rPr>
          <w:spacing w:val="-4"/>
          <w:w w:val="105"/>
        </w:rPr>
        <w:t>Team members ha</w:t>
      </w:r>
      <w:r w:rsidR="002D5664">
        <w:rPr>
          <w:spacing w:val="-4"/>
          <w:w w:val="105"/>
        </w:rPr>
        <w:t>d</w:t>
      </w:r>
      <w:r w:rsidRPr="00F166F6">
        <w:rPr>
          <w:spacing w:val="-4"/>
          <w:w w:val="105"/>
        </w:rPr>
        <w:t xml:space="preserve"> different views on the design of the class structure diagram</w:t>
      </w:r>
      <w:r w:rsidR="00C816D9">
        <w:rPr>
          <w:w w:val="105"/>
        </w:rPr>
        <w:t>.</w:t>
      </w:r>
      <w:r w:rsidR="002D5664">
        <w:rPr>
          <w:w w:val="105"/>
        </w:rPr>
        <w:t xml:space="preserve"> </w:t>
      </w:r>
      <w:r w:rsidR="002D5664" w:rsidRPr="002D5664">
        <w:rPr>
          <w:w w:val="105"/>
        </w:rPr>
        <w:t>We discussed and dissected the class structure diagram for a long time</w:t>
      </w:r>
      <w:r w:rsidR="00FC4E57">
        <w:rPr>
          <w:w w:val="105"/>
        </w:rPr>
        <w:t>,</w:t>
      </w:r>
      <w:r w:rsidR="00FC4E57" w:rsidRPr="00FC4E57">
        <w:rPr>
          <w:w w:val="105"/>
        </w:rPr>
        <w:t xml:space="preserve"> includ</w:t>
      </w:r>
      <w:r w:rsidR="00FC4E57">
        <w:rPr>
          <w:w w:val="105"/>
        </w:rPr>
        <w:t>ing</w:t>
      </w:r>
      <w:r w:rsidR="00FC4E57" w:rsidRPr="00FC4E57">
        <w:rPr>
          <w:w w:val="105"/>
        </w:rPr>
        <w:t xml:space="preserve"> the definition and selection of classes and the representation of the relation graph between classes</w:t>
      </w:r>
      <w:r w:rsidR="002E3B22">
        <w:rPr>
          <w:w w:val="105"/>
        </w:rPr>
        <w:t>, which</w:t>
      </w:r>
      <w:r w:rsidR="00822709">
        <w:rPr>
          <w:w w:val="105"/>
        </w:rPr>
        <w:t xml:space="preserve"> was</w:t>
      </w:r>
      <w:r w:rsidR="000D75F0" w:rsidRPr="000D75F0">
        <w:rPr>
          <w:w w:val="105"/>
        </w:rPr>
        <w:t xml:space="preserve"> a little difficult for us to </w:t>
      </w:r>
      <w:r w:rsidR="00B947A4" w:rsidRPr="00B947A4">
        <w:rPr>
          <w:w w:val="105"/>
        </w:rPr>
        <w:t xml:space="preserve">optimize the </w:t>
      </w:r>
      <w:r w:rsidR="00B947A4">
        <w:rPr>
          <w:w w:val="105"/>
        </w:rPr>
        <w:t>program</w:t>
      </w:r>
      <w:r w:rsidR="00B947A4" w:rsidRPr="00B947A4">
        <w:rPr>
          <w:w w:val="105"/>
        </w:rPr>
        <w:t xml:space="preserve"> </w:t>
      </w:r>
      <w:r w:rsidR="00FF6AC8">
        <w:rPr>
          <w:w w:val="105"/>
        </w:rPr>
        <w:t>with</w:t>
      </w:r>
      <w:r w:rsidR="000D75F0" w:rsidRPr="000D75F0">
        <w:rPr>
          <w:w w:val="105"/>
        </w:rPr>
        <w:t>in such a short time</w:t>
      </w:r>
      <w:r w:rsidR="000D75F0">
        <w:rPr>
          <w:w w:val="105"/>
        </w:rPr>
        <w:t>.</w:t>
      </w:r>
    </w:p>
    <w:p w14:paraId="7EB4371D" w14:textId="119A637C" w:rsidR="006C6C72" w:rsidRDefault="00142E62" w:rsidP="002A4B45">
      <w:pPr>
        <w:pStyle w:val="a7"/>
        <w:kinsoku w:val="0"/>
        <w:overflowPunct w:val="0"/>
        <w:spacing w:before="150" w:line="282" w:lineRule="auto"/>
        <w:ind w:right="123"/>
        <w:jc w:val="both"/>
      </w:pPr>
      <w:r w:rsidRPr="00142E62">
        <w:rPr>
          <w:w w:val="105"/>
        </w:rPr>
        <w:t xml:space="preserve">Team members also discussed sequence diagrams </w:t>
      </w:r>
      <w:r w:rsidR="0077317C">
        <w:rPr>
          <w:w w:val="105"/>
        </w:rPr>
        <w:t>among</w:t>
      </w:r>
      <w:r w:rsidRPr="00142E62">
        <w:rPr>
          <w:w w:val="105"/>
        </w:rPr>
        <w:t xml:space="preserve"> objects for a long time</w:t>
      </w:r>
      <w:r w:rsidR="009410CF">
        <w:rPr>
          <w:w w:val="105"/>
        </w:rPr>
        <w:t>.</w:t>
      </w:r>
      <w:r w:rsidR="00825A69" w:rsidRPr="00825A69">
        <w:t xml:space="preserve"> </w:t>
      </w:r>
      <w:r w:rsidR="00825A69" w:rsidRPr="00825A69">
        <w:rPr>
          <w:w w:val="105"/>
        </w:rPr>
        <w:t>We had a dispute over the object selection for each user story</w:t>
      </w:r>
      <w:r w:rsidR="00825A69">
        <w:rPr>
          <w:w w:val="105"/>
        </w:rPr>
        <w:t xml:space="preserve">. </w:t>
      </w:r>
      <w:r w:rsidR="00825A69" w:rsidRPr="00825A69">
        <w:rPr>
          <w:w w:val="105"/>
        </w:rPr>
        <w:t>At the same time, we spent a lot of time discussing in depth the duration and drawing details of each object in each sequence diagram</w:t>
      </w:r>
      <w:r w:rsidR="00825A69">
        <w:rPr>
          <w:w w:val="105"/>
        </w:rPr>
        <w:t xml:space="preserve">, which was </w:t>
      </w:r>
      <w:r w:rsidR="001B3343">
        <w:rPr>
          <w:w w:val="105"/>
        </w:rPr>
        <w:t xml:space="preserve">quite </w:t>
      </w:r>
      <w:r w:rsidR="00825A69">
        <w:rPr>
          <w:w w:val="105"/>
        </w:rPr>
        <w:t>challenging.</w:t>
      </w:r>
      <w:r w:rsidR="006C6C72" w:rsidRPr="006C6C72">
        <w:t xml:space="preserve"> </w:t>
      </w:r>
    </w:p>
    <w:p w14:paraId="1E51FA1C" w14:textId="02FA9BB4" w:rsidR="001C36F4" w:rsidRDefault="008E0F18" w:rsidP="00324AC1">
      <w:pPr>
        <w:pStyle w:val="a7"/>
        <w:kinsoku w:val="0"/>
        <w:overflowPunct w:val="0"/>
        <w:spacing w:before="150" w:line="282" w:lineRule="auto"/>
        <w:ind w:right="123"/>
        <w:jc w:val="both"/>
        <w:rPr>
          <w:w w:val="105"/>
        </w:rPr>
      </w:pPr>
      <w:r>
        <w:rPr>
          <w:w w:val="105"/>
        </w:rPr>
        <w:t>W</w:t>
      </w:r>
      <w:r w:rsidR="00901FE4" w:rsidRPr="006C6C72">
        <w:rPr>
          <w:w w:val="105"/>
        </w:rPr>
        <w:t>e use</w:t>
      </w:r>
      <w:r w:rsidR="00DB659B">
        <w:rPr>
          <w:w w:val="105"/>
        </w:rPr>
        <w:t>d</w:t>
      </w:r>
      <w:r w:rsidR="00901FE4" w:rsidRPr="006C6C72">
        <w:rPr>
          <w:w w:val="105"/>
        </w:rPr>
        <w:t xml:space="preserve"> </w:t>
      </w:r>
      <w:proofErr w:type="spellStart"/>
      <w:r w:rsidR="00901FE4" w:rsidRPr="006C6C72">
        <w:rPr>
          <w:w w:val="105"/>
        </w:rPr>
        <w:t>L</w:t>
      </w:r>
      <w:r w:rsidR="00901FE4">
        <w:rPr>
          <w:w w:val="105"/>
        </w:rPr>
        <w:t>ucidchart</w:t>
      </w:r>
      <w:proofErr w:type="spellEnd"/>
      <w:r w:rsidR="00901FE4" w:rsidRPr="006C6C72">
        <w:rPr>
          <w:w w:val="105"/>
        </w:rPr>
        <w:t xml:space="preserve"> to assist in drawing</w:t>
      </w:r>
      <w:r w:rsidR="00901FE4">
        <w:rPr>
          <w:w w:val="105"/>
        </w:rPr>
        <w:t xml:space="preserve"> </w:t>
      </w:r>
      <w:r w:rsidR="00901FE4" w:rsidRPr="006C6C72">
        <w:rPr>
          <w:w w:val="105"/>
        </w:rPr>
        <w:t>class structure diagram</w:t>
      </w:r>
      <w:r w:rsidR="00901FE4">
        <w:rPr>
          <w:w w:val="105"/>
        </w:rPr>
        <w:t xml:space="preserve"> and t</w:t>
      </w:r>
      <w:r w:rsidR="00901FE4" w:rsidRPr="006C6C72">
        <w:rPr>
          <w:w w:val="105"/>
        </w:rPr>
        <w:t>he sequence diagrams for each of the user stories</w:t>
      </w:r>
      <w:r w:rsidR="004B0DF0">
        <w:rPr>
          <w:w w:val="105"/>
        </w:rPr>
        <w:t xml:space="preserve"> and </w:t>
      </w:r>
      <w:r w:rsidR="004B0DF0" w:rsidRPr="009C00A3">
        <w:rPr>
          <w:w w:val="105"/>
        </w:rPr>
        <w:t xml:space="preserve">did </w:t>
      </w:r>
      <w:r w:rsidR="0008277A" w:rsidRPr="0008277A">
        <w:rPr>
          <w:w w:val="105"/>
        </w:rPr>
        <w:t xml:space="preserve">several </w:t>
      </w:r>
      <w:r w:rsidR="0008277A">
        <w:rPr>
          <w:w w:val="105"/>
        </w:rPr>
        <w:t>different solutions</w:t>
      </w:r>
      <w:r w:rsidR="00901FE4">
        <w:rPr>
          <w:w w:val="105"/>
        </w:rPr>
        <w:t>.</w:t>
      </w:r>
      <w:r w:rsidR="009C00A3">
        <w:rPr>
          <w:w w:val="105"/>
        </w:rPr>
        <w:t xml:space="preserve"> </w:t>
      </w:r>
      <w:r w:rsidR="003F1D1C">
        <w:rPr>
          <w:w w:val="105"/>
        </w:rPr>
        <w:t>In the end, we</w:t>
      </w:r>
      <w:r w:rsidR="009C00A3" w:rsidRPr="009C00A3">
        <w:rPr>
          <w:w w:val="105"/>
        </w:rPr>
        <w:t xml:space="preserve"> chose one </w:t>
      </w:r>
      <w:r w:rsidR="00A7593A">
        <w:rPr>
          <w:w w:val="105"/>
        </w:rPr>
        <w:t xml:space="preserve">version </w:t>
      </w:r>
      <w:r w:rsidR="009C00A3" w:rsidRPr="009C00A3">
        <w:rPr>
          <w:w w:val="105"/>
        </w:rPr>
        <w:t>that we thought was the most accurate graphic representation</w:t>
      </w:r>
      <w:r w:rsidR="00A96384">
        <w:rPr>
          <w:w w:val="105"/>
        </w:rPr>
        <w:t>.</w:t>
      </w:r>
    </w:p>
    <w:p w14:paraId="0A9A1E76" w14:textId="77777777" w:rsidR="00324AC1" w:rsidRPr="0077317C" w:rsidRDefault="00324AC1" w:rsidP="00324AC1">
      <w:pPr>
        <w:pStyle w:val="a7"/>
        <w:kinsoku w:val="0"/>
        <w:overflowPunct w:val="0"/>
        <w:spacing w:before="150" w:line="282" w:lineRule="auto"/>
        <w:ind w:right="123"/>
        <w:jc w:val="both"/>
        <w:rPr>
          <w:w w:val="105"/>
        </w:rPr>
      </w:pPr>
    </w:p>
    <w:p w14:paraId="74FBBC0E" w14:textId="77777777" w:rsidR="0044327B" w:rsidRPr="006E11FA" w:rsidRDefault="0044327B" w:rsidP="00343980">
      <w:pPr>
        <w:widowControl/>
        <w:autoSpaceDE/>
        <w:autoSpaceDN/>
        <w:adjustRightInd/>
        <w:spacing w:line="276" w:lineRule="auto"/>
        <w:rPr>
          <w:b/>
          <w:bCs/>
          <w:sz w:val="31"/>
          <w:szCs w:val="31"/>
        </w:rPr>
      </w:pPr>
      <w:r w:rsidRPr="006E11FA">
        <w:rPr>
          <w:b/>
          <w:bCs/>
          <w:sz w:val="31"/>
          <w:szCs w:val="31"/>
        </w:rPr>
        <w:br w:type="page"/>
      </w:r>
    </w:p>
    <w:p w14:paraId="02ABD1DC" w14:textId="16A71F6E" w:rsidR="0044327B" w:rsidRPr="006E11FA" w:rsidRDefault="00D4286F" w:rsidP="00343980">
      <w:pPr>
        <w:numPr>
          <w:ilvl w:val="0"/>
          <w:numId w:val="1"/>
        </w:numPr>
        <w:tabs>
          <w:tab w:val="left" w:pos="418"/>
        </w:tabs>
        <w:kinsoku w:val="0"/>
        <w:overflowPunct w:val="0"/>
        <w:spacing w:before="42" w:line="276" w:lineRule="auto"/>
        <w:ind w:left="417" w:hanging="317"/>
        <w:rPr>
          <w:b/>
          <w:bCs/>
          <w:sz w:val="31"/>
          <w:szCs w:val="31"/>
        </w:rPr>
      </w:pPr>
      <w:r w:rsidRPr="006E11FA">
        <w:rPr>
          <w:b/>
          <w:bCs/>
          <w:sz w:val="31"/>
          <w:szCs w:val="31"/>
        </w:rPr>
        <w:lastRenderedPageBreak/>
        <w:t>Appendix</w:t>
      </w:r>
      <w:r w:rsidR="00840168" w:rsidRPr="006E11FA">
        <w:rPr>
          <w:b/>
          <w:bCs/>
          <w:sz w:val="31"/>
          <w:szCs w:val="31"/>
        </w:rPr>
        <w:t xml:space="preserve">: </w:t>
      </w:r>
      <w:r w:rsidR="0044327B" w:rsidRPr="006E11FA">
        <w:rPr>
          <w:b/>
          <w:bCs/>
          <w:sz w:val="31"/>
          <w:szCs w:val="31"/>
        </w:rPr>
        <w:t>Screenshots of Trello</w:t>
      </w:r>
    </w:p>
    <w:p w14:paraId="6E4F8E5A" w14:textId="77777777" w:rsidR="00B101D5" w:rsidRPr="006E11FA" w:rsidRDefault="00B101D5" w:rsidP="00343980">
      <w:pPr>
        <w:pStyle w:val="a7"/>
        <w:kinsoku w:val="0"/>
        <w:overflowPunct w:val="0"/>
        <w:spacing w:before="150" w:line="276" w:lineRule="auto"/>
        <w:ind w:right="123"/>
        <w:jc w:val="both"/>
        <w:rPr>
          <w:spacing w:val="9"/>
          <w:w w:val="105"/>
        </w:rPr>
      </w:pPr>
      <w:r w:rsidRPr="006E11FA">
        <w:rPr>
          <w:spacing w:val="-4"/>
          <w:w w:val="105"/>
        </w:rPr>
        <w:t>Team</w:t>
      </w:r>
      <w:r w:rsidRPr="006E11FA">
        <w:rPr>
          <w:spacing w:val="10"/>
          <w:w w:val="105"/>
        </w:rPr>
        <w:t xml:space="preserve"> </w:t>
      </w:r>
      <w:r w:rsidRPr="006E11FA">
        <w:rPr>
          <w:w w:val="105"/>
        </w:rPr>
        <w:t>members</w:t>
      </w:r>
      <w:r w:rsidRPr="006E11FA">
        <w:rPr>
          <w:spacing w:val="9"/>
          <w:w w:val="105"/>
        </w:rPr>
        <w:t xml:space="preserve"> </w:t>
      </w:r>
    </w:p>
    <w:p w14:paraId="3E2F62AA" w14:textId="7D15088E" w:rsidR="00D4286F" w:rsidRPr="006E11FA" w:rsidRDefault="00B101D5" w:rsidP="00343980">
      <w:pPr>
        <w:spacing w:line="276" w:lineRule="auto"/>
      </w:pPr>
      <w:r w:rsidRPr="006E11FA">
        <w:t xml:space="preserve"> </w:t>
      </w:r>
    </w:p>
    <w:sectPr w:rsidR="00D4286F" w:rsidRPr="006E11F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22A68" w14:textId="77777777" w:rsidR="0032224D" w:rsidRDefault="0032224D" w:rsidP="00D87BFC">
      <w:r>
        <w:separator/>
      </w:r>
    </w:p>
  </w:endnote>
  <w:endnote w:type="continuationSeparator" w:id="0">
    <w:p w14:paraId="40E84DB5" w14:textId="77777777" w:rsidR="0032224D" w:rsidRDefault="0032224D" w:rsidP="00D87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6743D" w14:textId="35785987" w:rsidR="0044327B" w:rsidRDefault="0044327B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32EA80DB" wp14:editId="26661675">
              <wp:simplePos x="0" y="0"/>
              <wp:positionH relativeFrom="page">
                <wp:posOffset>3652520</wp:posOffset>
              </wp:positionH>
              <wp:positionV relativeFrom="page">
                <wp:posOffset>9968865</wp:posOffset>
              </wp:positionV>
              <wp:extent cx="303530" cy="139700"/>
              <wp:effectExtent l="0" t="0" r="0" b="0"/>
              <wp:wrapNone/>
              <wp:docPr id="4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353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5E1C09" w14:textId="78B89AAD" w:rsidR="0044327B" w:rsidRDefault="0044327B">
                          <w:pPr>
                            <w:kinsoku w:val="0"/>
                            <w:overflowPunct w:val="0"/>
                            <w:spacing w:line="203" w:lineRule="exact"/>
                            <w:ind w:left="40"/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spacing w:val="-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spacing w:val="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spacing w:val="-6"/>
                              <w:sz w:val="18"/>
                              <w:szCs w:val="18"/>
                            </w:rPr>
                            <w:t>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A80DB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287.6pt;margin-top:784.95pt;width:23.9pt;height:1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" o:allowincell="f" filled="f" stroked="f">
              <v:textbox inset="0,0,0,0">
                <w:txbxContent>
                  <w:p w14:paraId="695E1C09" w14:textId="78B89AAD" w:rsidR="0044327B" w:rsidRDefault="0044327B">
                    <w:pPr>
                      <w:kinsoku w:val="0"/>
                      <w:overflowPunct w:val="0"/>
                      <w:spacing w:line="203" w:lineRule="exact"/>
                      <w:ind w:left="40"/>
                      <w:rPr>
                        <w:rFonts w:ascii="Calibri" w:hAnsi="Calibri" w:cs="Calibri"/>
                        <w:sz w:val="18"/>
                        <w:szCs w:val="18"/>
                      </w:rPr>
                    </w:pPr>
                    <w:r>
                      <w:rPr>
                        <w:rFonts w:ascii="Calibri" w:hAnsi="Calibri" w:cs="Calibri"/>
                        <w:b/>
                        <w:bCs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="Calibri" w:hAnsi="Calibri" w:cs="Calibri"/>
                        <w:b/>
                        <w:bCs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Fonts w:ascii="Calibri" w:hAnsi="Calibri" w:cs="Calibri"/>
                        <w:b/>
                        <w:bCs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Calibri" w:hAnsi="Calibri" w:cs="Calibri"/>
                        <w:b/>
                        <w:bCs/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rFonts w:ascii="Calibri" w:hAnsi="Calibri" w:cs="Calibri"/>
                        <w:b/>
                        <w:bCs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Calibri" w:hAnsi="Calibri" w:cs="Calibri"/>
                        <w:b/>
                        <w:bCs/>
                        <w:spacing w:val="-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spacing w:val="5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b/>
                        <w:bCs/>
                        <w:spacing w:val="-6"/>
                        <w:sz w:val="18"/>
                        <w:szCs w:val="18"/>
                      </w:rPr>
                      <w:t>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44F0E" w14:textId="77777777" w:rsidR="0032224D" w:rsidRDefault="0032224D" w:rsidP="00D87BFC">
      <w:r>
        <w:separator/>
      </w:r>
    </w:p>
  </w:footnote>
  <w:footnote w:type="continuationSeparator" w:id="0">
    <w:p w14:paraId="3A606B0A" w14:textId="77777777" w:rsidR="0032224D" w:rsidRDefault="0032224D" w:rsidP="00D87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330" w:hanging="230"/>
      </w:pPr>
      <w:rPr>
        <w:rFonts w:ascii="Times New Roman" w:hAnsi="Times New Roman" w:cs="Times New Roman"/>
        <w:b w:val="0"/>
        <w:bCs w:val="0"/>
        <w:spacing w:val="3"/>
        <w:w w:val="103"/>
        <w:sz w:val="23"/>
        <w:szCs w:val="23"/>
      </w:rPr>
    </w:lvl>
    <w:lvl w:ilvl="1">
      <w:start w:val="1"/>
      <w:numFmt w:val="decimal"/>
      <w:lvlText w:val="%1.%2"/>
      <w:lvlJc w:val="left"/>
      <w:pPr>
        <w:ind w:left="877" w:hanging="360"/>
      </w:pPr>
      <w:rPr>
        <w:rFonts w:ascii="Times New Roman" w:hAnsi="Times New Roman" w:cs="Times New Roman"/>
        <w:b w:val="0"/>
        <w:bCs w:val="0"/>
        <w:spacing w:val="3"/>
        <w:w w:val="103"/>
        <w:sz w:val="23"/>
        <w:szCs w:val="23"/>
      </w:rPr>
    </w:lvl>
    <w:lvl w:ilvl="2">
      <w:numFmt w:val="bullet"/>
      <w:lvlText w:val="•"/>
      <w:lvlJc w:val="left"/>
      <w:pPr>
        <w:ind w:left="877" w:hanging="360"/>
      </w:pPr>
    </w:lvl>
    <w:lvl w:ilvl="3">
      <w:numFmt w:val="bullet"/>
      <w:lvlText w:val="•"/>
      <w:lvlJc w:val="left"/>
      <w:pPr>
        <w:ind w:left="879" w:hanging="360"/>
      </w:pPr>
    </w:lvl>
    <w:lvl w:ilvl="4">
      <w:numFmt w:val="bullet"/>
      <w:lvlText w:val="•"/>
      <w:lvlJc w:val="left"/>
      <w:pPr>
        <w:ind w:left="2071" w:hanging="360"/>
      </w:pPr>
    </w:lvl>
    <w:lvl w:ilvl="5">
      <w:numFmt w:val="bullet"/>
      <w:lvlText w:val="•"/>
      <w:lvlJc w:val="left"/>
      <w:pPr>
        <w:ind w:left="3264" w:hanging="360"/>
      </w:pPr>
    </w:lvl>
    <w:lvl w:ilvl="6">
      <w:numFmt w:val="bullet"/>
      <w:lvlText w:val="•"/>
      <w:lvlJc w:val="left"/>
      <w:pPr>
        <w:ind w:left="4457" w:hanging="360"/>
      </w:pPr>
    </w:lvl>
    <w:lvl w:ilvl="7">
      <w:numFmt w:val="bullet"/>
      <w:lvlText w:val="•"/>
      <w:lvlJc w:val="left"/>
      <w:pPr>
        <w:ind w:left="5650" w:hanging="360"/>
      </w:pPr>
    </w:lvl>
    <w:lvl w:ilvl="8">
      <w:numFmt w:val="bullet"/>
      <w:lvlText w:val="•"/>
      <w:lvlJc w:val="left"/>
      <w:pPr>
        <w:ind w:left="6843" w:hanging="360"/>
      </w:pPr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310" w:hanging="310"/>
      </w:pPr>
      <w:rPr>
        <w:rFonts w:ascii="Times New Roman" w:hAnsi="Times New Roman" w:cs="Times New Roman"/>
        <w:b/>
        <w:bCs/>
        <w:w w:val="102"/>
        <w:sz w:val="31"/>
        <w:szCs w:val="31"/>
      </w:rPr>
    </w:lvl>
    <w:lvl w:ilvl="1">
      <w:start w:val="1"/>
      <w:numFmt w:val="decimal"/>
      <w:lvlText w:val="%1.%2"/>
      <w:lvlJc w:val="left"/>
      <w:pPr>
        <w:ind w:left="576" w:hanging="476"/>
      </w:pPr>
      <w:rPr>
        <w:rFonts w:ascii="Times New Roman" w:hAnsi="Times New Roman" w:cs="Times New Roman"/>
        <w:b/>
        <w:bCs/>
        <w:i/>
        <w:iCs/>
        <w:w w:val="102"/>
        <w:sz w:val="31"/>
        <w:szCs w:val="31"/>
      </w:rPr>
    </w:lvl>
    <w:lvl w:ilvl="2">
      <w:numFmt w:val="bullet"/>
      <w:lvlText w:val="•"/>
      <w:lvlJc w:val="left"/>
      <w:pPr>
        <w:ind w:left="1537" w:hanging="476"/>
      </w:pPr>
    </w:lvl>
    <w:lvl w:ilvl="3">
      <w:numFmt w:val="bullet"/>
      <w:lvlText w:val="•"/>
      <w:lvlJc w:val="left"/>
      <w:pPr>
        <w:ind w:left="2498" w:hanging="476"/>
      </w:pPr>
    </w:lvl>
    <w:lvl w:ilvl="4">
      <w:numFmt w:val="bullet"/>
      <w:lvlText w:val="•"/>
      <w:lvlJc w:val="left"/>
      <w:pPr>
        <w:ind w:left="3460" w:hanging="476"/>
      </w:pPr>
    </w:lvl>
    <w:lvl w:ilvl="5">
      <w:numFmt w:val="bullet"/>
      <w:lvlText w:val="•"/>
      <w:lvlJc w:val="left"/>
      <w:pPr>
        <w:ind w:left="4421" w:hanging="476"/>
      </w:pPr>
    </w:lvl>
    <w:lvl w:ilvl="6">
      <w:numFmt w:val="bullet"/>
      <w:lvlText w:val="•"/>
      <w:lvlJc w:val="left"/>
      <w:pPr>
        <w:ind w:left="5383" w:hanging="476"/>
      </w:pPr>
    </w:lvl>
    <w:lvl w:ilvl="7">
      <w:numFmt w:val="bullet"/>
      <w:lvlText w:val="•"/>
      <w:lvlJc w:val="left"/>
      <w:pPr>
        <w:ind w:left="6344" w:hanging="476"/>
      </w:pPr>
    </w:lvl>
    <w:lvl w:ilvl="8">
      <w:numFmt w:val="bullet"/>
      <w:lvlText w:val="•"/>
      <w:lvlJc w:val="left"/>
      <w:pPr>
        <w:ind w:left="7306" w:hanging="476"/>
      </w:pPr>
    </w:lvl>
  </w:abstractNum>
  <w:abstractNum w:abstractNumId="2" w15:restartNumberingAfterBreak="0">
    <w:nsid w:val="00000404"/>
    <w:multiLevelType w:val="multilevel"/>
    <w:tmpl w:val="00000887"/>
    <w:lvl w:ilvl="0">
      <w:start w:val="1"/>
      <w:numFmt w:val="decimal"/>
      <w:lvlText w:val="%1."/>
      <w:lvlJc w:val="left"/>
      <w:pPr>
        <w:ind w:left="100" w:hanging="238"/>
      </w:pPr>
      <w:rPr>
        <w:rFonts w:ascii="Times New Roman" w:hAnsi="Times New Roman" w:cs="Times New Roman"/>
        <w:b w:val="0"/>
        <w:bCs w:val="0"/>
        <w:spacing w:val="3"/>
        <w:w w:val="103"/>
        <w:sz w:val="23"/>
        <w:szCs w:val="23"/>
      </w:rPr>
    </w:lvl>
    <w:lvl w:ilvl="1">
      <w:numFmt w:val="bullet"/>
      <w:lvlText w:val="•"/>
      <w:lvlJc w:val="left"/>
      <w:pPr>
        <w:ind w:left="1015" w:hanging="238"/>
      </w:pPr>
    </w:lvl>
    <w:lvl w:ilvl="2">
      <w:numFmt w:val="bullet"/>
      <w:lvlText w:val="•"/>
      <w:lvlJc w:val="left"/>
      <w:pPr>
        <w:ind w:left="1930" w:hanging="238"/>
      </w:pPr>
    </w:lvl>
    <w:lvl w:ilvl="3">
      <w:numFmt w:val="bullet"/>
      <w:lvlText w:val="•"/>
      <w:lvlJc w:val="left"/>
      <w:pPr>
        <w:ind w:left="2845" w:hanging="238"/>
      </w:pPr>
    </w:lvl>
    <w:lvl w:ilvl="4">
      <w:numFmt w:val="bullet"/>
      <w:lvlText w:val="•"/>
      <w:lvlJc w:val="left"/>
      <w:pPr>
        <w:ind w:left="3760" w:hanging="238"/>
      </w:pPr>
    </w:lvl>
    <w:lvl w:ilvl="5">
      <w:numFmt w:val="bullet"/>
      <w:lvlText w:val="•"/>
      <w:lvlJc w:val="left"/>
      <w:pPr>
        <w:ind w:left="4674" w:hanging="238"/>
      </w:pPr>
    </w:lvl>
    <w:lvl w:ilvl="6">
      <w:numFmt w:val="bullet"/>
      <w:lvlText w:val="•"/>
      <w:lvlJc w:val="left"/>
      <w:pPr>
        <w:ind w:left="5589" w:hanging="238"/>
      </w:pPr>
    </w:lvl>
    <w:lvl w:ilvl="7">
      <w:numFmt w:val="bullet"/>
      <w:lvlText w:val="•"/>
      <w:lvlJc w:val="left"/>
      <w:pPr>
        <w:ind w:left="6504" w:hanging="238"/>
      </w:pPr>
    </w:lvl>
    <w:lvl w:ilvl="8">
      <w:numFmt w:val="bullet"/>
      <w:lvlText w:val="•"/>
      <w:lvlJc w:val="left"/>
      <w:pPr>
        <w:ind w:left="7419" w:hanging="238"/>
      </w:pPr>
    </w:lvl>
  </w:abstractNum>
  <w:abstractNum w:abstractNumId="3" w15:restartNumberingAfterBreak="0">
    <w:nsid w:val="00000405"/>
    <w:multiLevelType w:val="multilevel"/>
    <w:tmpl w:val="00000888"/>
    <w:lvl w:ilvl="0">
      <w:start w:val="6"/>
      <w:numFmt w:val="decimal"/>
      <w:lvlText w:val="%1."/>
      <w:lvlJc w:val="left"/>
      <w:pPr>
        <w:ind w:left="530" w:hanging="310"/>
      </w:pPr>
      <w:rPr>
        <w:rFonts w:ascii="Times New Roman" w:hAnsi="Times New Roman" w:cs="Times New Roman"/>
        <w:b/>
        <w:bCs/>
        <w:w w:val="102"/>
        <w:sz w:val="31"/>
        <w:szCs w:val="31"/>
      </w:rPr>
    </w:lvl>
    <w:lvl w:ilvl="1">
      <w:start w:val="1"/>
      <w:numFmt w:val="decimal"/>
      <w:lvlText w:val="%1.%2"/>
      <w:lvlJc w:val="left"/>
      <w:pPr>
        <w:ind w:left="696" w:hanging="476"/>
      </w:pPr>
      <w:rPr>
        <w:rFonts w:ascii="Times New Roman" w:hAnsi="Times New Roman" w:cs="Times New Roman"/>
        <w:b/>
        <w:bCs/>
        <w:i/>
        <w:iCs/>
        <w:w w:val="102"/>
        <w:sz w:val="31"/>
        <w:szCs w:val="31"/>
      </w:rPr>
    </w:lvl>
    <w:lvl w:ilvl="2">
      <w:numFmt w:val="bullet"/>
      <w:lvlText w:val="•"/>
      <w:lvlJc w:val="left"/>
      <w:pPr>
        <w:ind w:left="696" w:hanging="476"/>
      </w:pPr>
    </w:lvl>
    <w:lvl w:ilvl="3">
      <w:numFmt w:val="bullet"/>
      <w:lvlText w:val="•"/>
      <w:lvlJc w:val="left"/>
      <w:pPr>
        <w:ind w:left="1765" w:hanging="476"/>
      </w:pPr>
    </w:lvl>
    <w:lvl w:ilvl="4">
      <w:numFmt w:val="bullet"/>
      <w:lvlText w:val="•"/>
      <w:lvlJc w:val="left"/>
      <w:pPr>
        <w:ind w:left="2834" w:hanging="476"/>
      </w:pPr>
    </w:lvl>
    <w:lvl w:ilvl="5">
      <w:numFmt w:val="bullet"/>
      <w:lvlText w:val="•"/>
      <w:lvlJc w:val="left"/>
      <w:pPr>
        <w:ind w:left="3903" w:hanging="476"/>
      </w:pPr>
    </w:lvl>
    <w:lvl w:ilvl="6">
      <w:numFmt w:val="bullet"/>
      <w:lvlText w:val="•"/>
      <w:lvlJc w:val="left"/>
      <w:pPr>
        <w:ind w:left="4972" w:hanging="476"/>
      </w:pPr>
    </w:lvl>
    <w:lvl w:ilvl="7">
      <w:numFmt w:val="bullet"/>
      <w:lvlText w:val="•"/>
      <w:lvlJc w:val="left"/>
      <w:pPr>
        <w:ind w:left="6041" w:hanging="476"/>
      </w:pPr>
    </w:lvl>
    <w:lvl w:ilvl="8">
      <w:numFmt w:val="bullet"/>
      <w:lvlText w:val="•"/>
      <w:lvlJc w:val="left"/>
      <w:pPr>
        <w:ind w:left="7110" w:hanging="476"/>
      </w:pPr>
    </w:lvl>
  </w:abstractNum>
  <w:abstractNum w:abstractNumId="4" w15:restartNumberingAfterBreak="0">
    <w:nsid w:val="3F235B54"/>
    <w:multiLevelType w:val="hybridMultilevel"/>
    <w:tmpl w:val="8B90A476"/>
    <w:lvl w:ilvl="0" w:tplc="ABF4441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B3"/>
    <w:rsid w:val="000113FF"/>
    <w:rsid w:val="00016147"/>
    <w:rsid w:val="00021ED8"/>
    <w:rsid w:val="00036FDA"/>
    <w:rsid w:val="00050348"/>
    <w:rsid w:val="00051339"/>
    <w:rsid w:val="00051476"/>
    <w:rsid w:val="00060D55"/>
    <w:rsid w:val="00067B64"/>
    <w:rsid w:val="0008277A"/>
    <w:rsid w:val="00085BDF"/>
    <w:rsid w:val="000A5098"/>
    <w:rsid w:val="000B594C"/>
    <w:rsid w:val="000B686E"/>
    <w:rsid w:val="000C4539"/>
    <w:rsid w:val="000D75F0"/>
    <w:rsid w:val="00117629"/>
    <w:rsid w:val="00120A45"/>
    <w:rsid w:val="001408B0"/>
    <w:rsid w:val="00142E62"/>
    <w:rsid w:val="0016623A"/>
    <w:rsid w:val="001934D6"/>
    <w:rsid w:val="001A42E6"/>
    <w:rsid w:val="001B3343"/>
    <w:rsid w:val="001C36F4"/>
    <w:rsid w:val="001D5106"/>
    <w:rsid w:val="001F50DB"/>
    <w:rsid w:val="00204385"/>
    <w:rsid w:val="00213BF0"/>
    <w:rsid w:val="002327B0"/>
    <w:rsid w:val="00263122"/>
    <w:rsid w:val="00271CE9"/>
    <w:rsid w:val="002834B7"/>
    <w:rsid w:val="00284F25"/>
    <w:rsid w:val="002A3AA0"/>
    <w:rsid w:val="002A4B45"/>
    <w:rsid w:val="002B0FC4"/>
    <w:rsid w:val="002B1F59"/>
    <w:rsid w:val="002C2D1E"/>
    <w:rsid w:val="002D5664"/>
    <w:rsid w:val="002E3B22"/>
    <w:rsid w:val="002E7B5C"/>
    <w:rsid w:val="002F067A"/>
    <w:rsid w:val="002F10C7"/>
    <w:rsid w:val="002F2E0A"/>
    <w:rsid w:val="00306E27"/>
    <w:rsid w:val="00311194"/>
    <w:rsid w:val="00313794"/>
    <w:rsid w:val="00317683"/>
    <w:rsid w:val="0032224D"/>
    <w:rsid w:val="003225F0"/>
    <w:rsid w:val="00324AC1"/>
    <w:rsid w:val="00330D85"/>
    <w:rsid w:val="00343980"/>
    <w:rsid w:val="0035364A"/>
    <w:rsid w:val="00395DFB"/>
    <w:rsid w:val="003B004E"/>
    <w:rsid w:val="003B3EC7"/>
    <w:rsid w:val="003B574D"/>
    <w:rsid w:val="003F1D1C"/>
    <w:rsid w:val="00400CC9"/>
    <w:rsid w:val="00407672"/>
    <w:rsid w:val="00407B3C"/>
    <w:rsid w:val="00417E4F"/>
    <w:rsid w:val="00425069"/>
    <w:rsid w:val="00426E7F"/>
    <w:rsid w:val="004370F3"/>
    <w:rsid w:val="0044327B"/>
    <w:rsid w:val="004434B4"/>
    <w:rsid w:val="00452F98"/>
    <w:rsid w:val="00460E19"/>
    <w:rsid w:val="004719EC"/>
    <w:rsid w:val="004B0DF0"/>
    <w:rsid w:val="004B1745"/>
    <w:rsid w:val="004B397C"/>
    <w:rsid w:val="004F3B46"/>
    <w:rsid w:val="004F45CF"/>
    <w:rsid w:val="00536736"/>
    <w:rsid w:val="0056094E"/>
    <w:rsid w:val="00567D4B"/>
    <w:rsid w:val="00575CA9"/>
    <w:rsid w:val="0059649B"/>
    <w:rsid w:val="00597C34"/>
    <w:rsid w:val="005A4C59"/>
    <w:rsid w:val="005E0A2A"/>
    <w:rsid w:val="005F0E1B"/>
    <w:rsid w:val="005F0F80"/>
    <w:rsid w:val="00605CF4"/>
    <w:rsid w:val="006078BC"/>
    <w:rsid w:val="006161F7"/>
    <w:rsid w:val="00623451"/>
    <w:rsid w:val="00635D03"/>
    <w:rsid w:val="006414D2"/>
    <w:rsid w:val="00650F4A"/>
    <w:rsid w:val="00682F93"/>
    <w:rsid w:val="006963AF"/>
    <w:rsid w:val="006A632B"/>
    <w:rsid w:val="006C61A4"/>
    <w:rsid w:val="006C6C72"/>
    <w:rsid w:val="006D6F21"/>
    <w:rsid w:val="006E11FA"/>
    <w:rsid w:val="006E7864"/>
    <w:rsid w:val="007053CC"/>
    <w:rsid w:val="00714885"/>
    <w:rsid w:val="00715CBA"/>
    <w:rsid w:val="0072465D"/>
    <w:rsid w:val="007418B3"/>
    <w:rsid w:val="0075647E"/>
    <w:rsid w:val="0077317C"/>
    <w:rsid w:val="0079068E"/>
    <w:rsid w:val="007D126A"/>
    <w:rsid w:val="007F4CB7"/>
    <w:rsid w:val="00807DFA"/>
    <w:rsid w:val="00822709"/>
    <w:rsid w:val="00825A69"/>
    <w:rsid w:val="0083257D"/>
    <w:rsid w:val="00840168"/>
    <w:rsid w:val="008418F8"/>
    <w:rsid w:val="00845A3E"/>
    <w:rsid w:val="00871B4A"/>
    <w:rsid w:val="0087650F"/>
    <w:rsid w:val="00890FF8"/>
    <w:rsid w:val="00894868"/>
    <w:rsid w:val="008B2232"/>
    <w:rsid w:val="008B2C5D"/>
    <w:rsid w:val="008B3383"/>
    <w:rsid w:val="008B439B"/>
    <w:rsid w:val="008C6623"/>
    <w:rsid w:val="008E0F18"/>
    <w:rsid w:val="00901FE4"/>
    <w:rsid w:val="009165B0"/>
    <w:rsid w:val="00916645"/>
    <w:rsid w:val="00926651"/>
    <w:rsid w:val="00940EEA"/>
    <w:rsid w:val="009410CF"/>
    <w:rsid w:val="00944758"/>
    <w:rsid w:val="00953B0F"/>
    <w:rsid w:val="009664F6"/>
    <w:rsid w:val="0097613A"/>
    <w:rsid w:val="00985F5A"/>
    <w:rsid w:val="009900E7"/>
    <w:rsid w:val="00991087"/>
    <w:rsid w:val="009A40CD"/>
    <w:rsid w:val="009A758E"/>
    <w:rsid w:val="009C00A3"/>
    <w:rsid w:val="009F52FB"/>
    <w:rsid w:val="00A20095"/>
    <w:rsid w:val="00A35738"/>
    <w:rsid w:val="00A46FF1"/>
    <w:rsid w:val="00A64188"/>
    <w:rsid w:val="00A7060B"/>
    <w:rsid w:val="00A7593A"/>
    <w:rsid w:val="00A85412"/>
    <w:rsid w:val="00A94807"/>
    <w:rsid w:val="00A96384"/>
    <w:rsid w:val="00AA36B8"/>
    <w:rsid w:val="00AA6670"/>
    <w:rsid w:val="00AB09F8"/>
    <w:rsid w:val="00AB1F17"/>
    <w:rsid w:val="00AD65BB"/>
    <w:rsid w:val="00AF2BDF"/>
    <w:rsid w:val="00AF3111"/>
    <w:rsid w:val="00B0682D"/>
    <w:rsid w:val="00B101D5"/>
    <w:rsid w:val="00B11385"/>
    <w:rsid w:val="00B2643A"/>
    <w:rsid w:val="00B33367"/>
    <w:rsid w:val="00B66ED4"/>
    <w:rsid w:val="00B947A4"/>
    <w:rsid w:val="00BE04C3"/>
    <w:rsid w:val="00C01CDA"/>
    <w:rsid w:val="00C06347"/>
    <w:rsid w:val="00C10A6B"/>
    <w:rsid w:val="00C13F89"/>
    <w:rsid w:val="00C24682"/>
    <w:rsid w:val="00C541CE"/>
    <w:rsid w:val="00C62DB3"/>
    <w:rsid w:val="00C65023"/>
    <w:rsid w:val="00C75FE6"/>
    <w:rsid w:val="00C816D9"/>
    <w:rsid w:val="00C91A0B"/>
    <w:rsid w:val="00CC4C77"/>
    <w:rsid w:val="00CD0E7A"/>
    <w:rsid w:val="00D07945"/>
    <w:rsid w:val="00D120AA"/>
    <w:rsid w:val="00D21A59"/>
    <w:rsid w:val="00D237C2"/>
    <w:rsid w:val="00D4286F"/>
    <w:rsid w:val="00D61217"/>
    <w:rsid w:val="00D72363"/>
    <w:rsid w:val="00D739CF"/>
    <w:rsid w:val="00D741AC"/>
    <w:rsid w:val="00D82FD2"/>
    <w:rsid w:val="00D87BFC"/>
    <w:rsid w:val="00D90F0D"/>
    <w:rsid w:val="00DB2CF7"/>
    <w:rsid w:val="00DB659B"/>
    <w:rsid w:val="00DD1F21"/>
    <w:rsid w:val="00DD7C39"/>
    <w:rsid w:val="00DE5770"/>
    <w:rsid w:val="00DE67A4"/>
    <w:rsid w:val="00DF1837"/>
    <w:rsid w:val="00DF5E97"/>
    <w:rsid w:val="00E10354"/>
    <w:rsid w:val="00E2334D"/>
    <w:rsid w:val="00E3525E"/>
    <w:rsid w:val="00E35FF0"/>
    <w:rsid w:val="00E45E5D"/>
    <w:rsid w:val="00E517F4"/>
    <w:rsid w:val="00E67A20"/>
    <w:rsid w:val="00E772FA"/>
    <w:rsid w:val="00E95A3D"/>
    <w:rsid w:val="00EA3F45"/>
    <w:rsid w:val="00EC6382"/>
    <w:rsid w:val="00ED5DDC"/>
    <w:rsid w:val="00F026E3"/>
    <w:rsid w:val="00F04806"/>
    <w:rsid w:val="00F166F6"/>
    <w:rsid w:val="00F16EDB"/>
    <w:rsid w:val="00F1733E"/>
    <w:rsid w:val="00F6014F"/>
    <w:rsid w:val="00F62F21"/>
    <w:rsid w:val="00F77988"/>
    <w:rsid w:val="00F86D80"/>
    <w:rsid w:val="00FC0B66"/>
    <w:rsid w:val="00FC4E57"/>
    <w:rsid w:val="00FD3FB5"/>
    <w:rsid w:val="00FE38F3"/>
    <w:rsid w:val="00FF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44627"/>
  <w15:chartTrackingRefBased/>
  <w15:docId w15:val="{ACA705A6-400D-4B57-985D-FD3EED6BE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75FE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176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1A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1"/>
    <w:qFormat/>
    <w:rsid w:val="00D87BFC"/>
    <w:pPr>
      <w:spacing w:before="59"/>
      <w:ind w:left="100"/>
      <w:outlineLvl w:val="2"/>
    </w:pPr>
    <w:rPr>
      <w:b/>
      <w:bCs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7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7B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7B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7BFC"/>
    <w:rPr>
      <w:sz w:val="18"/>
      <w:szCs w:val="18"/>
    </w:rPr>
  </w:style>
  <w:style w:type="character" w:customStyle="1" w:styleId="30">
    <w:name w:val="标题 3 字符"/>
    <w:basedOn w:val="a0"/>
    <w:link w:val="3"/>
    <w:uiPriority w:val="1"/>
    <w:rsid w:val="00D87BFC"/>
    <w:rPr>
      <w:rFonts w:ascii="Times New Roman" w:hAnsi="Times New Roman" w:cs="Times New Roman"/>
      <w:b/>
      <w:bCs/>
      <w:kern w:val="0"/>
      <w:sz w:val="23"/>
      <w:szCs w:val="23"/>
    </w:rPr>
  </w:style>
  <w:style w:type="paragraph" w:styleId="a7">
    <w:name w:val="Body Text"/>
    <w:basedOn w:val="a"/>
    <w:link w:val="a8"/>
    <w:uiPriority w:val="1"/>
    <w:qFormat/>
    <w:rsid w:val="00D87BFC"/>
    <w:pPr>
      <w:spacing w:before="45"/>
      <w:ind w:left="100"/>
    </w:pPr>
    <w:rPr>
      <w:sz w:val="23"/>
      <w:szCs w:val="23"/>
    </w:rPr>
  </w:style>
  <w:style w:type="character" w:customStyle="1" w:styleId="a8">
    <w:name w:val="正文文本 字符"/>
    <w:basedOn w:val="a0"/>
    <w:link w:val="a7"/>
    <w:uiPriority w:val="99"/>
    <w:rsid w:val="00D87BFC"/>
    <w:rPr>
      <w:rFonts w:ascii="Times New Roman" w:hAnsi="Times New Roman" w:cs="Times New Roman"/>
      <w:kern w:val="0"/>
      <w:sz w:val="23"/>
      <w:szCs w:val="23"/>
    </w:rPr>
  </w:style>
  <w:style w:type="character" w:customStyle="1" w:styleId="10">
    <w:name w:val="标题 1 字符"/>
    <w:basedOn w:val="a0"/>
    <w:link w:val="1"/>
    <w:uiPriority w:val="9"/>
    <w:rsid w:val="00317683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21A5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FC0B66"/>
  </w:style>
  <w:style w:type="paragraph" w:styleId="a9">
    <w:name w:val="List Paragraph"/>
    <w:basedOn w:val="a"/>
    <w:uiPriority w:val="34"/>
    <w:qFormat/>
    <w:rsid w:val="004432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D78D3-C211-40A2-B519-35A760F9F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9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攀登</dc:creator>
  <cp:keywords/>
  <dc:description/>
  <cp:lastModifiedBy>袁 攀登</cp:lastModifiedBy>
  <cp:revision>1456</cp:revision>
  <dcterms:created xsi:type="dcterms:W3CDTF">2021-05-10T09:44:00Z</dcterms:created>
  <dcterms:modified xsi:type="dcterms:W3CDTF">2021-05-14T01:46:00Z</dcterms:modified>
</cp:coreProperties>
</file>